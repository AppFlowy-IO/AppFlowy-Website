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0584" w14:textId="77777777" w:rsidR="00297F05" w:rsidRPr="00297F05" w:rsidRDefault="00297F05" w:rsidP="00297F05">
      <w:pPr>
        <w:pStyle w:val="BodyText"/>
        <w:jc w:val="both"/>
        <w:rPr>
          <w:b/>
          <w:bCs/>
        </w:rPr>
      </w:pPr>
      <w:r w:rsidRPr="00297F05">
        <w:rPr>
          <w:b/>
          <w:bCs/>
        </w:rPr>
        <w:t>Privacy Policy</w:t>
      </w:r>
    </w:p>
    <w:p w14:paraId="3C8F82E7" w14:textId="7248E906" w:rsidR="00297F05" w:rsidRPr="00297F05" w:rsidRDefault="00297F05" w:rsidP="00297F05">
      <w:pPr>
        <w:pStyle w:val="BodyText"/>
        <w:jc w:val="both"/>
      </w:pPr>
      <w:r>
        <w:t xml:space="preserve">Last </w:t>
      </w:r>
      <w:r w:rsidRPr="00297F05">
        <w:t>Updated</w:t>
      </w:r>
      <w:r>
        <w:t>:</w:t>
      </w:r>
      <w:r w:rsidRPr="00297F05">
        <w:t xml:space="preserve"> </w:t>
      </w:r>
      <w:r w:rsidR="003E37B3">
        <w:t>June 26, 2024</w:t>
      </w:r>
    </w:p>
    <w:p w14:paraId="03CD7BC2" w14:textId="738F869B" w:rsidR="00297F05" w:rsidRDefault="00E03D4B" w:rsidP="00297F05">
      <w:pPr>
        <w:pStyle w:val="BodyText"/>
        <w:jc w:val="both"/>
      </w:pPr>
      <w:r>
        <w:rPr>
          <w:b/>
          <w:bCs/>
        </w:rPr>
        <w:t xml:space="preserve">APPFLOWY </w:t>
      </w:r>
      <w:r w:rsidR="00F7103F" w:rsidRPr="00F7103F">
        <w:rPr>
          <w:b/>
          <w:bCs/>
        </w:rPr>
        <w:t>P</w:t>
      </w:r>
      <w:r>
        <w:rPr>
          <w:b/>
          <w:bCs/>
        </w:rPr>
        <w:t>TE</w:t>
      </w:r>
      <w:r w:rsidR="00F7103F" w:rsidRPr="00F7103F">
        <w:rPr>
          <w:b/>
          <w:bCs/>
        </w:rPr>
        <w:t>. L</w:t>
      </w:r>
      <w:r>
        <w:rPr>
          <w:b/>
          <w:bCs/>
        </w:rPr>
        <w:t>TD</w:t>
      </w:r>
      <w:r w:rsidR="00F7103F" w:rsidRPr="00F7103F">
        <w:rPr>
          <w:b/>
          <w:bCs/>
        </w:rPr>
        <w:t>.</w:t>
      </w:r>
      <w:r w:rsidR="00297F05" w:rsidRPr="00297F05">
        <w:t xml:space="preserve"> (</w:t>
      </w:r>
      <w:r w:rsidR="00297F05">
        <w:t>“App</w:t>
      </w:r>
      <w:r w:rsidR="00CC6A96">
        <w:t>F</w:t>
      </w:r>
      <w:r w:rsidR="00297F05">
        <w:t xml:space="preserve">lowy,” </w:t>
      </w:r>
      <w:r w:rsidR="00297F05" w:rsidRPr="00297F05">
        <w:t xml:space="preserve">“we,” “our,” or “us”) </w:t>
      </w:r>
      <w:r w:rsidR="00297F05">
        <w:t>cares about your privacy and recognizes the importance of protecting your personal information</w:t>
      </w:r>
      <w:r w:rsidR="00297F05" w:rsidRPr="00297F05">
        <w:t xml:space="preserve">. This Privacy Policy </w:t>
      </w:r>
      <w:r w:rsidR="00297F05">
        <w:t>(“Privacy Policy” or “Policy”</w:t>
      </w:r>
      <w:r w:rsidR="00F7103F">
        <w:t>)</w:t>
      </w:r>
      <w:r w:rsidR="00297F05">
        <w:t xml:space="preserve"> </w:t>
      </w:r>
      <w:r w:rsidR="00F7103F">
        <w:t xml:space="preserve">describes the kinds of personal information we collect during your visit to </w:t>
      </w:r>
      <w:r w:rsidR="00297F05" w:rsidRPr="00297F05">
        <w:t>our website</w:t>
      </w:r>
      <w:r>
        <w:t>s</w:t>
      </w:r>
      <w:r w:rsidR="00E97F6E">
        <w:t xml:space="preserve">, </w:t>
      </w:r>
      <w:hyperlink r:id="rId8" w:history="1">
        <w:r w:rsidR="00A926BB">
          <w:rPr>
            <w:rStyle w:val="Hyperlink"/>
          </w:rPr>
          <w:t>https://www.appflowy.io</w:t>
        </w:r>
      </w:hyperlink>
      <w:r w:rsidR="00A926BB">
        <w:rPr>
          <w:rStyle w:val="Hyperlink"/>
          <w:u w:val="none"/>
        </w:rPr>
        <w:t xml:space="preserve"> </w:t>
      </w:r>
      <w:r w:rsidR="00C352B4" w:rsidRPr="00C352B4">
        <w:t>a</w:t>
      </w:r>
      <w:r w:rsidRPr="00C352B4">
        <w:t xml:space="preserve">nd </w:t>
      </w:r>
      <w:hyperlink r:id="rId9" w:history="1">
        <w:r w:rsidR="00A926BB">
          <w:rPr>
            <w:rStyle w:val="Hyperlink"/>
          </w:rPr>
          <w:t>https://</w:t>
        </w:r>
        <w:r w:rsidR="00A926BB">
          <w:rPr>
            <w:rStyle w:val="Hyperlink"/>
          </w:rPr>
          <w:t>w</w:t>
        </w:r>
        <w:r w:rsidR="00A926BB">
          <w:rPr>
            <w:rStyle w:val="Hyperlink"/>
          </w:rPr>
          <w:t>ww.appflowy.com</w:t>
        </w:r>
      </w:hyperlink>
      <w:r w:rsidR="00E97F6E">
        <w:t xml:space="preserve">, </w:t>
      </w:r>
      <w:r w:rsidR="00297F05" w:rsidRPr="00297F05">
        <w:t xml:space="preserve">and </w:t>
      </w:r>
      <w:r>
        <w:t>their</w:t>
      </w:r>
      <w:r w:rsidR="00297F05" w:rsidRPr="00297F05">
        <w:t xml:space="preserve"> associated subdomains</w:t>
      </w:r>
      <w:r w:rsidR="0082752C">
        <w:t xml:space="preserve"> (the “Website”)</w:t>
      </w:r>
      <w:r w:rsidR="00297F05" w:rsidRPr="00297F05">
        <w:t xml:space="preserve"> </w:t>
      </w:r>
      <w:r w:rsidR="00D9518E">
        <w:t>or when you are using</w:t>
      </w:r>
      <w:r w:rsidR="00297F05" w:rsidRPr="00297F05">
        <w:t xml:space="preserve"> our </w:t>
      </w:r>
      <w:r w:rsidR="00F7103F">
        <w:t xml:space="preserve">digital </w:t>
      </w:r>
      <w:r w:rsidR="00446404">
        <w:t xml:space="preserve">desktop and mobile </w:t>
      </w:r>
      <w:r w:rsidR="00297F05" w:rsidRPr="00297F05">
        <w:t>application</w:t>
      </w:r>
      <w:r w:rsidR="00F7103F">
        <w:t>s</w:t>
      </w:r>
      <w:r w:rsidR="0082752C">
        <w:t xml:space="preserve"> (the “</w:t>
      </w:r>
      <w:r w:rsidR="003566FF">
        <w:t>Services</w:t>
      </w:r>
      <w:r w:rsidR="0082752C">
        <w:t>”)</w:t>
      </w:r>
      <w:r w:rsidR="00297F05" w:rsidRPr="00297F05">
        <w:t xml:space="preserve">. By accessing or using our </w:t>
      </w:r>
      <w:r w:rsidR="004E0C66">
        <w:t>Website and Services</w:t>
      </w:r>
      <w:r w:rsidR="00297F05" w:rsidRPr="00297F05">
        <w:t xml:space="preserve">, you agree to our collection, storage, use, and disclosure of your personal information as described in this Privacy Policy and our Terms </w:t>
      </w:r>
      <w:r w:rsidR="00A075DB">
        <w:t>and Conditions</w:t>
      </w:r>
      <w:r w:rsidR="00297F05" w:rsidRPr="00297F05">
        <w:t>.</w:t>
      </w:r>
    </w:p>
    <w:p w14:paraId="41E8A4FF" w14:textId="1EFECB2F" w:rsidR="0055100D" w:rsidRPr="00297F05" w:rsidRDefault="0055100D" w:rsidP="00297F05">
      <w:pPr>
        <w:pStyle w:val="BodyText"/>
        <w:jc w:val="both"/>
      </w:pPr>
      <w:r>
        <w:t xml:space="preserve">This Privacy Policy does not apply to any personal information we collect from our employees and independent contractors, as well as any job applicants. </w:t>
      </w:r>
    </w:p>
    <w:p w14:paraId="7D116D28" w14:textId="508C9C79" w:rsidR="00297F05" w:rsidRDefault="0055100D" w:rsidP="00452B3E">
      <w:pPr>
        <w:pStyle w:val="BodyText"/>
        <w:numPr>
          <w:ilvl w:val="0"/>
          <w:numId w:val="8"/>
        </w:numPr>
        <w:jc w:val="both"/>
        <w:rPr>
          <w:b/>
          <w:bCs/>
        </w:rPr>
      </w:pPr>
      <w:r w:rsidRPr="0055100D">
        <w:rPr>
          <w:b/>
          <w:bCs/>
        </w:rPr>
        <w:t xml:space="preserve">Personal Information We Collect </w:t>
      </w:r>
    </w:p>
    <w:p w14:paraId="5567B3AB" w14:textId="6B9B3EA0" w:rsidR="006C16A8" w:rsidRPr="006C16A8" w:rsidRDefault="006C16A8" w:rsidP="006C16A8">
      <w:pPr>
        <w:pStyle w:val="BodyText"/>
        <w:jc w:val="both"/>
      </w:pPr>
      <w:r w:rsidRPr="007B2440">
        <w:t xml:space="preserve">We collect </w:t>
      </w:r>
      <w:r>
        <w:t>your personal information when you voluntarily provide it to</w:t>
      </w:r>
      <w:r w:rsidR="00F300E9">
        <w:t xml:space="preserve"> us</w:t>
      </w:r>
      <w:r>
        <w:t xml:space="preserve">, when you use our </w:t>
      </w:r>
      <w:proofErr w:type="gramStart"/>
      <w:r>
        <w:t>Website</w:t>
      </w:r>
      <w:proofErr w:type="gramEnd"/>
      <w:r>
        <w:t xml:space="preserve"> </w:t>
      </w:r>
      <w:r w:rsidR="000C3781">
        <w:t>or</w:t>
      </w:r>
      <w:r>
        <w:t xml:space="preserve"> Services, and when other sources provide it to us, as further described below: </w:t>
      </w:r>
    </w:p>
    <w:p w14:paraId="7A5DA803" w14:textId="6C4BB03A" w:rsidR="006C16A8" w:rsidRPr="006C16A8" w:rsidRDefault="008F2A7F" w:rsidP="006C16A8">
      <w:pPr>
        <w:pStyle w:val="Heading2"/>
        <w:numPr>
          <w:ilvl w:val="0"/>
          <w:numId w:val="0"/>
        </w:numPr>
        <w:rPr>
          <w:b/>
          <w:bCs/>
          <w:u w:val="single"/>
        </w:rPr>
      </w:pPr>
      <w:r>
        <w:rPr>
          <w:b/>
          <w:bCs/>
          <w:u w:val="single"/>
        </w:rPr>
        <w:t xml:space="preserve">Personal </w:t>
      </w:r>
      <w:r w:rsidR="006C16A8" w:rsidRPr="006C16A8">
        <w:rPr>
          <w:b/>
          <w:bCs/>
          <w:u w:val="single"/>
        </w:rPr>
        <w:t xml:space="preserve">Information You Provide </w:t>
      </w:r>
      <w:proofErr w:type="gramStart"/>
      <w:r w:rsidR="006C16A8" w:rsidRPr="006C16A8">
        <w:rPr>
          <w:b/>
          <w:bCs/>
          <w:u w:val="single"/>
        </w:rPr>
        <w:t>To</w:t>
      </w:r>
      <w:proofErr w:type="gramEnd"/>
      <w:r w:rsidR="006C16A8" w:rsidRPr="006C16A8">
        <w:rPr>
          <w:b/>
          <w:bCs/>
          <w:u w:val="single"/>
        </w:rPr>
        <w:t xml:space="preserve"> Us</w:t>
      </w:r>
    </w:p>
    <w:p w14:paraId="6BEF86A7" w14:textId="752471E9" w:rsidR="006C16A8" w:rsidRPr="007B2440" w:rsidRDefault="006C16A8" w:rsidP="00213C8F">
      <w:pPr>
        <w:pStyle w:val="Heading3"/>
        <w:numPr>
          <w:ilvl w:val="0"/>
          <w:numId w:val="0"/>
        </w:numPr>
        <w:jc w:val="both"/>
      </w:pPr>
      <w:r w:rsidRPr="00FC5A51">
        <w:rPr>
          <w:b/>
          <w:bCs w:val="0"/>
        </w:rPr>
        <w:t>Account Creation</w:t>
      </w:r>
      <w:r>
        <w:t>: W</w:t>
      </w:r>
      <w:r w:rsidR="00A20338">
        <w:t xml:space="preserve">hen you create </w:t>
      </w:r>
      <w:r w:rsidR="000A515A">
        <w:t xml:space="preserve">or register </w:t>
      </w:r>
      <w:r w:rsidR="00A20338">
        <w:t xml:space="preserve">an account, we collect </w:t>
      </w:r>
      <w:r w:rsidR="00213C8F">
        <w:t xml:space="preserve">personal information such as your name, email address, username and password, your job title and other information related to your company or employer, and an optional profile picture.  </w:t>
      </w:r>
    </w:p>
    <w:p w14:paraId="78335D58" w14:textId="645393A7" w:rsidR="00FC5A51" w:rsidRPr="00C92B40" w:rsidRDefault="00FC5A51" w:rsidP="00093AEB">
      <w:pPr>
        <w:pStyle w:val="BodyText"/>
        <w:jc w:val="both"/>
      </w:pPr>
      <w:r>
        <w:rPr>
          <w:b/>
          <w:bCs/>
        </w:rPr>
        <w:t>Your Communications with Us</w:t>
      </w:r>
      <w:r w:rsidR="00A20338">
        <w:t xml:space="preserve">: We collect </w:t>
      </w:r>
      <w:r w:rsidR="00591E84">
        <w:t>personal information, such as your name, email address, your job title and other information related to your company or employer, when you request information about our Services, register for our newsletter</w:t>
      </w:r>
      <w:r w:rsidR="00C92B40">
        <w:t xml:space="preserve"> or technical blog</w:t>
      </w:r>
      <w:r w:rsidR="00591E84">
        <w:t xml:space="preserve">, request customer or technical support, </w:t>
      </w:r>
      <w:r w:rsidR="001F2A50">
        <w:t xml:space="preserve">submit comments or evaluations, complete surveys or other forms, </w:t>
      </w:r>
      <w:r w:rsidR="00591E84">
        <w:t>or otherwise communicate with us.</w:t>
      </w:r>
      <w:r w:rsidR="00C92B40">
        <w:t xml:space="preserve"> We also collect the contents of </w:t>
      </w:r>
      <w:r w:rsidR="000A515A">
        <w:t xml:space="preserve">your </w:t>
      </w:r>
      <w:r w:rsidR="00C92B40">
        <w:t>messages or attachments that you may send to us or on third-party sources such as Discord or GitHub, as well as other information you choose to provide, and that may be associated with your communications</w:t>
      </w:r>
      <w:r w:rsidR="000A515A">
        <w:t>.</w:t>
      </w:r>
      <w:r w:rsidR="00C92B40">
        <w:t xml:space="preserve"> </w:t>
      </w:r>
      <w:r w:rsidR="00591E84">
        <w:t xml:space="preserve"> </w:t>
      </w:r>
    </w:p>
    <w:p w14:paraId="2141E8E7" w14:textId="78FFF575" w:rsidR="00FC5A51" w:rsidRDefault="00FC5A51" w:rsidP="00093AEB">
      <w:pPr>
        <w:pStyle w:val="BodyText"/>
        <w:jc w:val="both"/>
        <w:rPr>
          <w:b/>
          <w:bCs/>
        </w:rPr>
      </w:pPr>
      <w:r>
        <w:rPr>
          <w:b/>
          <w:bCs/>
        </w:rPr>
        <w:t>Payment Information</w:t>
      </w:r>
      <w:r w:rsidR="00671439">
        <w:t xml:space="preserve">: When you purchase </w:t>
      </w:r>
      <w:r w:rsidR="00A20338">
        <w:t xml:space="preserve">a subscription </w:t>
      </w:r>
      <w:r w:rsidR="001F2A50">
        <w:t xml:space="preserve">or sign up for </w:t>
      </w:r>
      <w:r w:rsidR="00671439">
        <w:t>our Services, we use third-party payment processors to collect, process, and store your payment information, including your billing address and credit card information.</w:t>
      </w:r>
      <w:r w:rsidR="00A20338">
        <w:t xml:space="preserve"> </w:t>
      </w:r>
      <w:r w:rsidR="00A20338" w:rsidRPr="000A515A">
        <w:t>In</w:t>
      </w:r>
      <w:r w:rsidR="00A20338">
        <w:t xml:space="preserve"> some instances, we may receive information associated with your payment information, but we do not directly </w:t>
      </w:r>
      <w:r w:rsidR="001F2A50">
        <w:t xml:space="preserve">collect or </w:t>
      </w:r>
      <w:r w:rsidR="00A20338">
        <w:t xml:space="preserve">store your payment information. </w:t>
      </w:r>
      <w:r w:rsidR="000C3781">
        <w:t xml:space="preserve">We also collect records about your </w:t>
      </w:r>
      <w:r w:rsidR="00AB4974">
        <w:t>use</w:t>
      </w:r>
      <w:r w:rsidR="000C3781">
        <w:t xml:space="preserve"> of our Services</w:t>
      </w:r>
      <w:r w:rsidR="00AB4974">
        <w:t>, including prior purchases or sign-ups</w:t>
      </w:r>
      <w:r w:rsidR="000C3781">
        <w:t xml:space="preserve">. </w:t>
      </w:r>
    </w:p>
    <w:p w14:paraId="51B7CF92" w14:textId="12DF8F9C" w:rsidR="00FC5A51" w:rsidRDefault="00A20338" w:rsidP="00093AEB">
      <w:pPr>
        <w:pStyle w:val="BodyText"/>
        <w:jc w:val="both"/>
        <w:rPr>
          <w:b/>
          <w:bCs/>
        </w:rPr>
      </w:pPr>
      <w:r>
        <w:rPr>
          <w:b/>
          <w:bCs/>
        </w:rPr>
        <w:t>Interactive Features</w:t>
      </w:r>
      <w:r w:rsidR="0042380C" w:rsidRPr="0042380C">
        <w:t>:</w:t>
      </w:r>
      <w:r w:rsidR="0042380C">
        <w:t xml:space="preserve"> We may offer interactive features on our </w:t>
      </w:r>
      <w:proofErr w:type="gramStart"/>
      <w:r w:rsidR="0042380C">
        <w:t>Website</w:t>
      </w:r>
      <w:proofErr w:type="gramEnd"/>
      <w:r w:rsidR="0042380C">
        <w:t xml:space="preserve"> or Services, including but not limited to </w:t>
      </w:r>
      <w:r w:rsidR="0015487D">
        <w:t xml:space="preserve">generative </w:t>
      </w:r>
      <w:r w:rsidR="00720BFE">
        <w:t xml:space="preserve">artificial intelligence (“AI”) features, </w:t>
      </w:r>
      <w:r w:rsidR="0042380C">
        <w:t xml:space="preserve">forums, blogs, chat and messaging services, guides, tutorials, developer documents and other materials. We and other users of our </w:t>
      </w:r>
      <w:proofErr w:type="gramStart"/>
      <w:r w:rsidR="00EE3394">
        <w:t>Website</w:t>
      </w:r>
      <w:proofErr w:type="gramEnd"/>
      <w:r w:rsidR="00EE3394">
        <w:t xml:space="preserve"> or Services</w:t>
      </w:r>
      <w:r w:rsidR="0042380C">
        <w:t xml:space="preserve"> collect the information you submit or make available through these interactive features, including your name, email address, </w:t>
      </w:r>
      <w:r w:rsidR="00F14FE4">
        <w:t xml:space="preserve">username </w:t>
      </w:r>
      <w:r w:rsidR="0042380C">
        <w:t xml:space="preserve">and any </w:t>
      </w:r>
      <w:r w:rsidR="00720BFE">
        <w:t xml:space="preserve">personal information included in </w:t>
      </w:r>
      <w:r w:rsidR="000A515A">
        <w:lastRenderedPageBreak/>
        <w:t xml:space="preserve">the </w:t>
      </w:r>
      <w:r w:rsidR="0042380C">
        <w:t>content</w:t>
      </w:r>
      <w:r w:rsidR="000A515A">
        <w:t>s</w:t>
      </w:r>
      <w:r w:rsidR="00720BFE">
        <w:t>, input</w:t>
      </w:r>
      <w:r w:rsidR="000A515A">
        <w:t>s</w:t>
      </w:r>
      <w:r w:rsidR="00720BFE">
        <w:t xml:space="preserve">, file uploads, or feedback </w:t>
      </w:r>
      <w:r w:rsidR="0042380C">
        <w:t xml:space="preserve">you provide </w:t>
      </w:r>
      <w:r w:rsidR="008F2A7F">
        <w:t xml:space="preserve">to these interactive </w:t>
      </w:r>
      <w:r w:rsidR="0042380C">
        <w:t>features</w:t>
      </w:r>
      <w:r w:rsidR="008F2A7F">
        <w:t xml:space="preserve">, as well as </w:t>
      </w:r>
      <w:r w:rsidR="000A515A">
        <w:t>in the</w:t>
      </w:r>
      <w:r w:rsidR="008F2A7F">
        <w:t xml:space="preserve"> results or output</w:t>
      </w:r>
      <w:r w:rsidR="000A515A">
        <w:t>s</w:t>
      </w:r>
      <w:r w:rsidR="008F2A7F">
        <w:t xml:space="preserve"> generated from these interactive features</w:t>
      </w:r>
      <w:r w:rsidR="00720BFE">
        <w:t xml:space="preserve"> (“User Content”)</w:t>
      </w:r>
      <w:r w:rsidR="0042380C">
        <w:t xml:space="preserve">. </w:t>
      </w:r>
    </w:p>
    <w:p w14:paraId="3796FFFE" w14:textId="3A4D3C4C" w:rsidR="0042380C" w:rsidRDefault="00A20338" w:rsidP="00093AEB">
      <w:pPr>
        <w:pStyle w:val="BodyText"/>
        <w:jc w:val="both"/>
        <w:rPr>
          <w:b/>
          <w:bCs/>
        </w:rPr>
      </w:pPr>
      <w:r>
        <w:rPr>
          <w:b/>
          <w:bCs/>
        </w:rPr>
        <w:t>Information Collected Automatically</w:t>
      </w:r>
      <w:r w:rsidR="001F2A50" w:rsidRPr="001F2A50">
        <w:t xml:space="preserve">: </w:t>
      </w:r>
      <w:r w:rsidR="001F2A50">
        <w:t>W</w:t>
      </w:r>
      <w:r w:rsidR="001F2A50" w:rsidRPr="001F2A50">
        <w:t>e</w:t>
      </w:r>
      <w:r w:rsidR="004E0C66">
        <w:t xml:space="preserve"> collect certain information about you when you visit and interact with our </w:t>
      </w:r>
      <w:proofErr w:type="gramStart"/>
      <w:r w:rsidR="004E0C66">
        <w:t>Website</w:t>
      </w:r>
      <w:proofErr w:type="gramEnd"/>
      <w:r w:rsidR="00636A2E">
        <w:t xml:space="preserve"> or Services</w:t>
      </w:r>
      <w:r w:rsidR="004E0C66">
        <w:t xml:space="preserve">. This information includes </w:t>
      </w:r>
      <w:r w:rsidR="004E0C66" w:rsidRPr="00BA26A2">
        <w:t>your Internet Protocol (“IP”) address, information about your device and browser type, your operating system, browsing and search history</w:t>
      </w:r>
      <w:r w:rsidR="004E0C66">
        <w:t>, including your clicks and visit duration,</w:t>
      </w:r>
      <w:r w:rsidR="004E0C66" w:rsidRPr="00BA26A2">
        <w:t xml:space="preserve"> on our </w:t>
      </w:r>
      <w:proofErr w:type="gramStart"/>
      <w:r w:rsidR="004E0C66">
        <w:t>Website</w:t>
      </w:r>
      <w:proofErr w:type="gramEnd"/>
      <w:r w:rsidR="004E0C66" w:rsidRPr="00BA26A2">
        <w:t xml:space="preserve"> and other information about your interactions with our </w:t>
      </w:r>
      <w:r w:rsidR="004E0C66">
        <w:t>Website</w:t>
      </w:r>
      <w:r w:rsidR="004E0C66" w:rsidRPr="00BA26A2">
        <w:t xml:space="preserve"> and advertisements</w:t>
      </w:r>
      <w:r w:rsidR="000A515A">
        <w:t>.</w:t>
      </w:r>
    </w:p>
    <w:p w14:paraId="0A7F547B" w14:textId="6CDD4701" w:rsidR="002718BE" w:rsidRDefault="0042380C" w:rsidP="0055100D">
      <w:pPr>
        <w:pStyle w:val="BodyText"/>
        <w:jc w:val="both"/>
      </w:pPr>
      <w:r>
        <w:rPr>
          <w:b/>
          <w:bCs/>
        </w:rPr>
        <w:t>Information from Other Sources</w:t>
      </w:r>
      <w:r w:rsidR="004E0C66" w:rsidRPr="004E0C66">
        <w:t xml:space="preserve">: </w:t>
      </w:r>
      <w:r w:rsidRPr="0042380C">
        <w:t>We collect your personal information</w:t>
      </w:r>
      <w:r>
        <w:t>, such as your name, email address, and an optional profile picture,</w:t>
      </w:r>
      <w:r w:rsidRPr="0042380C">
        <w:t xml:space="preserve"> from</w:t>
      </w:r>
      <w:r>
        <w:t xml:space="preserve"> certain</w:t>
      </w:r>
      <w:r w:rsidRPr="0042380C">
        <w:t xml:space="preserve"> third parties when you choose to link a </w:t>
      </w:r>
      <w:r w:rsidRPr="004E0C66">
        <w:t>third party account with us to create and log into your account, including but not limited to your Discord, GitHub, and/or Google accounts, as well as any publicly-available information you provide on such third party accounts</w:t>
      </w:r>
      <w:r w:rsidRPr="0042380C">
        <w:t xml:space="preserve">. </w:t>
      </w:r>
    </w:p>
    <w:p w14:paraId="6010C044" w14:textId="4A381909" w:rsidR="00297F05" w:rsidRPr="00297F05" w:rsidRDefault="00297F05" w:rsidP="00452B3E">
      <w:pPr>
        <w:pStyle w:val="BodyText"/>
        <w:numPr>
          <w:ilvl w:val="0"/>
          <w:numId w:val="8"/>
        </w:numPr>
        <w:jc w:val="both"/>
        <w:rPr>
          <w:b/>
          <w:bCs/>
        </w:rPr>
      </w:pPr>
      <w:r w:rsidRPr="00297F05">
        <w:rPr>
          <w:b/>
          <w:bCs/>
        </w:rPr>
        <w:t xml:space="preserve">How Do We Use </w:t>
      </w:r>
      <w:proofErr w:type="gramStart"/>
      <w:r w:rsidRPr="00297F05">
        <w:rPr>
          <w:b/>
          <w:bCs/>
        </w:rPr>
        <w:t>The</w:t>
      </w:r>
      <w:proofErr w:type="gramEnd"/>
      <w:r w:rsidRPr="00297F05">
        <w:rPr>
          <w:b/>
          <w:bCs/>
        </w:rPr>
        <w:t xml:space="preserve"> </w:t>
      </w:r>
      <w:r w:rsidR="0044305D" w:rsidRPr="00936F15">
        <w:rPr>
          <w:b/>
          <w:bCs/>
        </w:rPr>
        <w:t xml:space="preserve">Personal </w:t>
      </w:r>
      <w:r w:rsidRPr="00297F05">
        <w:rPr>
          <w:b/>
          <w:bCs/>
        </w:rPr>
        <w:t>Information We Collect?</w:t>
      </w:r>
    </w:p>
    <w:p w14:paraId="7DACC871" w14:textId="13CE4294" w:rsidR="00297F05" w:rsidRPr="00297F05" w:rsidRDefault="00CB1BBF" w:rsidP="00297F05">
      <w:pPr>
        <w:pStyle w:val="BodyText"/>
        <w:jc w:val="both"/>
      </w:pPr>
      <w:r>
        <w:t xml:space="preserve">We use your personal information </w:t>
      </w:r>
      <w:r w:rsidR="004E0C66">
        <w:t xml:space="preserve">as described above </w:t>
      </w:r>
      <w:r>
        <w:t>for the following purposes</w:t>
      </w:r>
      <w:r w:rsidR="00297F05" w:rsidRPr="00297F05">
        <w:t>:</w:t>
      </w:r>
    </w:p>
    <w:p w14:paraId="7C69A969" w14:textId="2F188E4F" w:rsidR="00645E96" w:rsidRDefault="00297F05" w:rsidP="00452B3E">
      <w:pPr>
        <w:pStyle w:val="BodyText"/>
        <w:numPr>
          <w:ilvl w:val="0"/>
          <w:numId w:val="11"/>
        </w:numPr>
        <w:jc w:val="both"/>
      </w:pPr>
      <w:r w:rsidRPr="00297F05">
        <w:t xml:space="preserve">To </w:t>
      </w:r>
      <w:r w:rsidR="00645E96">
        <w:t xml:space="preserve">provide you with our </w:t>
      </w:r>
      <w:proofErr w:type="gramStart"/>
      <w:r w:rsidR="004E0C66">
        <w:t>Website</w:t>
      </w:r>
      <w:proofErr w:type="gramEnd"/>
      <w:r w:rsidR="004E0C66">
        <w:t xml:space="preserve"> </w:t>
      </w:r>
      <w:r w:rsidR="008D2A0D">
        <w:t>or</w:t>
      </w:r>
      <w:r w:rsidR="004E0C66">
        <w:t xml:space="preserve"> Services</w:t>
      </w:r>
      <w:r w:rsidR="00645E96">
        <w:t xml:space="preserve">; </w:t>
      </w:r>
    </w:p>
    <w:p w14:paraId="68928BC9" w14:textId="78DEB449" w:rsidR="00297F05" w:rsidRDefault="00645E96" w:rsidP="00452B3E">
      <w:pPr>
        <w:pStyle w:val="BodyText"/>
        <w:numPr>
          <w:ilvl w:val="0"/>
          <w:numId w:val="11"/>
        </w:numPr>
        <w:jc w:val="both"/>
      </w:pPr>
      <w:r>
        <w:t xml:space="preserve">To </w:t>
      </w:r>
      <w:r w:rsidR="00297F05" w:rsidRPr="00297F05">
        <w:t xml:space="preserve">personalize </w:t>
      </w:r>
      <w:r w:rsidR="00936F15">
        <w:t xml:space="preserve">or customize </w:t>
      </w:r>
      <w:r w:rsidR="00297F05" w:rsidRPr="00297F05">
        <w:t xml:space="preserve">your experience </w:t>
      </w:r>
      <w:r w:rsidR="00936F15">
        <w:t xml:space="preserve">on our </w:t>
      </w:r>
      <w:proofErr w:type="gramStart"/>
      <w:r w:rsidR="008D2A0D">
        <w:t>Website</w:t>
      </w:r>
      <w:proofErr w:type="gramEnd"/>
      <w:r w:rsidR="008D2A0D">
        <w:t xml:space="preserve"> or Services</w:t>
      </w:r>
      <w:r w:rsidR="00936F15">
        <w:t>;</w:t>
      </w:r>
    </w:p>
    <w:p w14:paraId="7231A608" w14:textId="20DF2498" w:rsidR="00936F15" w:rsidRPr="00297F05" w:rsidRDefault="00936F15" w:rsidP="00452B3E">
      <w:pPr>
        <w:pStyle w:val="BodyText"/>
        <w:numPr>
          <w:ilvl w:val="0"/>
          <w:numId w:val="11"/>
        </w:numPr>
        <w:jc w:val="both"/>
      </w:pPr>
      <w:r>
        <w:t xml:space="preserve">To </w:t>
      </w:r>
      <w:r w:rsidR="00645E96">
        <w:t>create, manage or administer</w:t>
      </w:r>
      <w:r>
        <w:t xml:space="preserve"> your account(s)</w:t>
      </w:r>
      <w:r w:rsidR="00CA6A0B">
        <w:t xml:space="preserve"> and personal </w:t>
      </w:r>
      <w:proofErr w:type="gramStart"/>
      <w:r w:rsidR="00CA6A0B">
        <w:t>information</w:t>
      </w:r>
      <w:r>
        <w:t>;</w:t>
      </w:r>
      <w:proofErr w:type="gramEnd"/>
      <w:r>
        <w:t xml:space="preserve"> </w:t>
      </w:r>
    </w:p>
    <w:p w14:paraId="59099E38" w14:textId="72ABF621" w:rsidR="00297F05" w:rsidRPr="00297F05" w:rsidRDefault="00297F05" w:rsidP="00452B3E">
      <w:pPr>
        <w:pStyle w:val="BodyText"/>
        <w:numPr>
          <w:ilvl w:val="0"/>
          <w:numId w:val="11"/>
        </w:numPr>
        <w:jc w:val="both"/>
      </w:pPr>
      <w:r w:rsidRPr="00297F05">
        <w:t>To</w:t>
      </w:r>
      <w:r w:rsidR="00936F15">
        <w:t xml:space="preserve"> monitor</w:t>
      </w:r>
      <w:r w:rsidR="008F2A7F">
        <w:t>,</w:t>
      </w:r>
      <w:r w:rsidR="00936F15">
        <w:t xml:space="preserve"> </w:t>
      </w:r>
      <w:r w:rsidRPr="00297F05">
        <w:t>improve</w:t>
      </w:r>
      <w:r w:rsidR="008F2A7F">
        <w:t xml:space="preserve">, and train </w:t>
      </w:r>
      <w:r w:rsidRPr="00297F05">
        <w:t xml:space="preserve">our </w:t>
      </w:r>
      <w:proofErr w:type="gramStart"/>
      <w:r w:rsidR="008D2A0D">
        <w:t>Website</w:t>
      </w:r>
      <w:proofErr w:type="gramEnd"/>
      <w:r w:rsidR="008D2A0D">
        <w:t xml:space="preserve"> or Services</w:t>
      </w:r>
      <w:r w:rsidR="00645E96">
        <w:t>;</w:t>
      </w:r>
    </w:p>
    <w:p w14:paraId="6107C261" w14:textId="68912C37" w:rsidR="00297F05" w:rsidRPr="00297F05" w:rsidRDefault="00297F05" w:rsidP="00452B3E">
      <w:pPr>
        <w:pStyle w:val="BodyText"/>
        <w:numPr>
          <w:ilvl w:val="0"/>
          <w:numId w:val="11"/>
        </w:numPr>
        <w:jc w:val="both"/>
      </w:pPr>
      <w:r w:rsidRPr="00297F05">
        <w:t xml:space="preserve">To </w:t>
      </w:r>
      <w:r w:rsidR="00936F15">
        <w:t xml:space="preserve">provide you with information about our </w:t>
      </w:r>
      <w:r w:rsidR="008D2A0D">
        <w:t xml:space="preserve">Website, Services or other </w:t>
      </w:r>
      <w:r w:rsidR="00936F15">
        <w:t>products</w:t>
      </w:r>
      <w:r w:rsidR="008D2A0D">
        <w:t xml:space="preserve">, </w:t>
      </w:r>
      <w:r w:rsidR="00936F15">
        <w:t xml:space="preserve">services or information requested by </w:t>
      </w:r>
      <w:proofErr w:type="gramStart"/>
      <w:r w:rsidR="00936F15">
        <w:t>you;</w:t>
      </w:r>
      <w:proofErr w:type="gramEnd"/>
      <w:r w:rsidR="00936F15">
        <w:t xml:space="preserve"> </w:t>
      </w:r>
    </w:p>
    <w:p w14:paraId="01B8DCA2" w14:textId="5B09D144" w:rsidR="00297F05" w:rsidRPr="00297F05" w:rsidRDefault="00297F05" w:rsidP="00452B3E">
      <w:pPr>
        <w:pStyle w:val="BodyText"/>
        <w:numPr>
          <w:ilvl w:val="0"/>
          <w:numId w:val="11"/>
        </w:numPr>
        <w:jc w:val="both"/>
      </w:pPr>
      <w:r w:rsidRPr="00297F05">
        <w:t>To process transactions</w:t>
      </w:r>
      <w:r w:rsidR="00CA6A0B">
        <w:t>, orders</w:t>
      </w:r>
      <w:r w:rsidR="00645E96">
        <w:t xml:space="preserve"> </w:t>
      </w:r>
      <w:r w:rsidR="00CA6A0B">
        <w:t xml:space="preserve">and </w:t>
      </w:r>
      <w:proofErr w:type="gramStart"/>
      <w:r w:rsidR="00CA6A0B">
        <w:t>payments</w:t>
      </w:r>
      <w:r w:rsidR="00645E96">
        <w:t>;</w:t>
      </w:r>
      <w:proofErr w:type="gramEnd"/>
      <w:r w:rsidR="00645E96">
        <w:t xml:space="preserve"> </w:t>
      </w:r>
    </w:p>
    <w:p w14:paraId="2BF4DAB7" w14:textId="6AAB1ABE" w:rsidR="00297F05" w:rsidRPr="00297F05" w:rsidRDefault="00297F05" w:rsidP="00452B3E">
      <w:pPr>
        <w:pStyle w:val="BodyText"/>
        <w:numPr>
          <w:ilvl w:val="0"/>
          <w:numId w:val="11"/>
        </w:numPr>
        <w:jc w:val="both"/>
      </w:pPr>
      <w:r w:rsidRPr="00297F05">
        <w:t>To administer survey</w:t>
      </w:r>
      <w:r w:rsidR="008F2A7F">
        <w:t>s</w:t>
      </w:r>
      <w:r w:rsidRPr="00297F05">
        <w:t xml:space="preserve"> or other </w:t>
      </w:r>
      <w:r w:rsidR="008D2A0D">
        <w:t>Website or Services</w:t>
      </w:r>
      <w:r w:rsidR="008D2A0D" w:rsidRPr="00297F05">
        <w:t xml:space="preserve"> </w:t>
      </w:r>
      <w:proofErr w:type="gramStart"/>
      <w:r w:rsidRPr="00297F05">
        <w:t>feature</w:t>
      </w:r>
      <w:r w:rsidR="00645E96">
        <w:t>s;</w:t>
      </w:r>
      <w:proofErr w:type="gramEnd"/>
    </w:p>
    <w:p w14:paraId="6B776A3C" w14:textId="0DEF7B1D" w:rsidR="00297F05" w:rsidRDefault="00297F05" w:rsidP="00452B3E">
      <w:pPr>
        <w:pStyle w:val="BodyText"/>
        <w:numPr>
          <w:ilvl w:val="0"/>
          <w:numId w:val="11"/>
        </w:numPr>
        <w:jc w:val="both"/>
      </w:pPr>
      <w:r w:rsidRPr="00297F05">
        <w:t xml:space="preserve">To </w:t>
      </w:r>
      <w:r w:rsidR="00936F15">
        <w:t xml:space="preserve">contact you from time to </w:t>
      </w:r>
      <w:proofErr w:type="gramStart"/>
      <w:r w:rsidR="00936F15">
        <w:t>time;</w:t>
      </w:r>
      <w:proofErr w:type="gramEnd"/>
      <w:r w:rsidR="00936F15">
        <w:t xml:space="preserve"> </w:t>
      </w:r>
    </w:p>
    <w:p w14:paraId="151B8521" w14:textId="648618CA" w:rsidR="00936F15" w:rsidRDefault="00936F15" w:rsidP="00452B3E">
      <w:pPr>
        <w:pStyle w:val="BodyText"/>
        <w:numPr>
          <w:ilvl w:val="0"/>
          <w:numId w:val="11"/>
        </w:numPr>
        <w:jc w:val="both"/>
      </w:pPr>
      <w:r>
        <w:t>To provide customer support</w:t>
      </w:r>
      <w:r w:rsidR="00645E96">
        <w:t xml:space="preserve"> or other technical </w:t>
      </w:r>
      <w:proofErr w:type="gramStart"/>
      <w:r w:rsidR="00645E96">
        <w:t>assistance</w:t>
      </w:r>
      <w:r>
        <w:t>;</w:t>
      </w:r>
      <w:proofErr w:type="gramEnd"/>
      <w:r>
        <w:t xml:space="preserve"> </w:t>
      </w:r>
    </w:p>
    <w:p w14:paraId="2298A634" w14:textId="620B5667" w:rsidR="00936F15" w:rsidRDefault="00936F15" w:rsidP="00452B3E">
      <w:pPr>
        <w:pStyle w:val="BodyText"/>
        <w:numPr>
          <w:ilvl w:val="0"/>
          <w:numId w:val="11"/>
        </w:numPr>
        <w:jc w:val="both"/>
      </w:pPr>
      <w:r>
        <w:t xml:space="preserve">To respond to your comments, inquiries and/or </w:t>
      </w:r>
      <w:proofErr w:type="gramStart"/>
      <w:r>
        <w:t>complaints;</w:t>
      </w:r>
      <w:proofErr w:type="gramEnd"/>
      <w:r>
        <w:t xml:space="preserve"> </w:t>
      </w:r>
    </w:p>
    <w:p w14:paraId="67FE98DD" w14:textId="4D04C122" w:rsidR="00936F15" w:rsidRDefault="00936F15" w:rsidP="00452B3E">
      <w:pPr>
        <w:pStyle w:val="BodyText"/>
        <w:numPr>
          <w:ilvl w:val="0"/>
          <w:numId w:val="11"/>
        </w:numPr>
        <w:jc w:val="both"/>
      </w:pPr>
      <w:r>
        <w:t xml:space="preserve">To provide advertisements and marketing promotions and offers about our products and services we think may be of interest to </w:t>
      </w:r>
      <w:proofErr w:type="gramStart"/>
      <w:r>
        <w:t>you;</w:t>
      </w:r>
      <w:proofErr w:type="gramEnd"/>
      <w:r>
        <w:t xml:space="preserve"> </w:t>
      </w:r>
    </w:p>
    <w:p w14:paraId="517C3F03" w14:textId="23259021" w:rsidR="00645E96" w:rsidRDefault="00645E96" w:rsidP="00452B3E">
      <w:pPr>
        <w:pStyle w:val="BodyText"/>
        <w:numPr>
          <w:ilvl w:val="0"/>
          <w:numId w:val="11"/>
        </w:numPr>
        <w:jc w:val="both"/>
      </w:pPr>
      <w:r>
        <w:t xml:space="preserve">To analyze the placement and effectiveness of our advertisements and other marketing </w:t>
      </w:r>
      <w:proofErr w:type="gramStart"/>
      <w:r>
        <w:t>efforts;</w:t>
      </w:r>
      <w:proofErr w:type="gramEnd"/>
      <w:r>
        <w:t xml:space="preserve"> </w:t>
      </w:r>
    </w:p>
    <w:p w14:paraId="16B70242" w14:textId="2015D362" w:rsidR="00936F15" w:rsidRDefault="00936F15" w:rsidP="00452B3E">
      <w:pPr>
        <w:pStyle w:val="BodyText"/>
        <w:numPr>
          <w:ilvl w:val="0"/>
          <w:numId w:val="11"/>
        </w:numPr>
        <w:jc w:val="both"/>
      </w:pPr>
      <w:r>
        <w:t xml:space="preserve">For internal business </w:t>
      </w:r>
      <w:proofErr w:type="gramStart"/>
      <w:r>
        <w:t>analysis;</w:t>
      </w:r>
      <w:proofErr w:type="gramEnd"/>
    </w:p>
    <w:p w14:paraId="1C28BB07" w14:textId="1D587C34" w:rsidR="00CA6A0B" w:rsidRDefault="00936F15" w:rsidP="00452B3E">
      <w:pPr>
        <w:pStyle w:val="BodyText"/>
        <w:numPr>
          <w:ilvl w:val="0"/>
          <w:numId w:val="11"/>
        </w:numPr>
        <w:jc w:val="both"/>
      </w:pPr>
      <w:r>
        <w:t xml:space="preserve">To prevent fraud, activities that violate our Terms </w:t>
      </w:r>
      <w:r w:rsidR="00A075DB">
        <w:t xml:space="preserve">and Conditions </w:t>
      </w:r>
      <w:r>
        <w:t xml:space="preserve">or that are </w:t>
      </w:r>
      <w:proofErr w:type="gramStart"/>
      <w:r>
        <w:t>illegal;</w:t>
      </w:r>
      <w:proofErr w:type="gramEnd"/>
      <w:r>
        <w:t xml:space="preserve"> </w:t>
      </w:r>
    </w:p>
    <w:p w14:paraId="005B2C79" w14:textId="27F8FAD9" w:rsidR="00936F15" w:rsidRDefault="00CA6A0B" w:rsidP="00452B3E">
      <w:pPr>
        <w:pStyle w:val="BodyText"/>
        <w:numPr>
          <w:ilvl w:val="0"/>
          <w:numId w:val="11"/>
        </w:numPr>
        <w:jc w:val="both"/>
      </w:pPr>
      <w:r>
        <w:lastRenderedPageBreak/>
        <w:t xml:space="preserve">To comply with our legal obligations; </w:t>
      </w:r>
      <w:r w:rsidR="00936F15">
        <w:t xml:space="preserve">and </w:t>
      </w:r>
    </w:p>
    <w:p w14:paraId="00A6025A" w14:textId="31691FC7" w:rsidR="00E03D4B" w:rsidRDefault="00936F15" w:rsidP="00E03D4B">
      <w:pPr>
        <w:pStyle w:val="BodyText"/>
        <w:numPr>
          <w:ilvl w:val="0"/>
          <w:numId w:val="11"/>
        </w:numPr>
        <w:jc w:val="both"/>
      </w:pPr>
      <w:r>
        <w:t xml:space="preserve">To protect our rights and the rights and safety of our users or others. </w:t>
      </w:r>
    </w:p>
    <w:p w14:paraId="5DA9FDB7" w14:textId="21D7E175" w:rsidR="00A2270B" w:rsidRDefault="00A2270B" w:rsidP="003F2EEE">
      <w:pPr>
        <w:pStyle w:val="BodyText"/>
        <w:ind w:left="360"/>
        <w:jc w:val="both"/>
      </w:pPr>
      <w:r>
        <w:t xml:space="preserve">We also use User Content, as described above, only to improve our Services, including </w:t>
      </w:r>
      <w:proofErr w:type="spellStart"/>
      <w:r>
        <w:t>AppFlowy</w:t>
      </w:r>
      <w:proofErr w:type="spellEnd"/>
      <w:r>
        <w:t xml:space="preserve"> AI (as further described in our Terms and Conditions). If you would like us to not use any User Content for purposes of improving our </w:t>
      </w:r>
      <w:proofErr w:type="spellStart"/>
      <w:r>
        <w:t>AppFlowy</w:t>
      </w:r>
      <w:proofErr w:type="spellEnd"/>
      <w:r>
        <w:t xml:space="preserve"> AI, you can exercise your right by sending us an email at </w:t>
      </w:r>
      <w:hyperlink r:id="rId10" w:history="1">
        <w:r w:rsidRPr="00297F05">
          <w:rPr>
            <w:rStyle w:val="Hyperlink"/>
          </w:rPr>
          <w:t>support@appflowy.io</w:t>
        </w:r>
      </w:hyperlink>
      <w:r>
        <w:t xml:space="preserve">. </w:t>
      </w:r>
    </w:p>
    <w:p w14:paraId="7473A516" w14:textId="406CD4B9" w:rsidR="00CA6A0B" w:rsidRPr="00452B3E" w:rsidRDefault="00CA6A0B" w:rsidP="00452B3E">
      <w:pPr>
        <w:pStyle w:val="BodyText"/>
        <w:numPr>
          <w:ilvl w:val="0"/>
          <w:numId w:val="8"/>
        </w:numPr>
        <w:jc w:val="both"/>
        <w:rPr>
          <w:b/>
          <w:bCs/>
        </w:rPr>
      </w:pPr>
      <w:r w:rsidRPr="00452B3E">
        <w:rPr>
          <w:b/>
          <w:bCs/>
        </w:rPr>
        <w:t xml:space="preserve">How We Disclose Personal Information </w:t>
      </w:r>
    </w:p>
    <w:p w14:paraId="462FBF3E" w14:textId="519B4D7E" w:rsidR="00CA6A0B" w:rsidRDefault="00452B3E" w:rsidP="00CA6A0B">
      <w:pPr>
        <w:pStyle w:val="BodyText"/>
        <w:jc w:val="both"/>
      </w:pPr>
      <w:r>
        <w:t xml:space="preserve">We disclose your personal information with certain third party service providers that help us operate our business, including through payment processing, verifying and managing customer information, providing customer service, facilitating </w:t>
      </w:r>
      <w:r w:rsidR="0008308C">
        <w:t>email communications</w:t>
      </w:r>
      <w:r>
        <w:t>,</w:t>
      </w:r>
      <w:r w:rsidR="0008308C">
        <w:t xml:space="preserve"> </w:t>
      </w:r>
      <w:r>
        <w:t xml:space="preserve">providing security services and cloud-based data storage, hosting our </w:t>
      </w:r>
      <w:r w:rsidR="00EE3394">
        <w:t xml:space="preserve">Website or Services </w:t>
      </w:r>
      <w:r>
        <w:t>and providing assistance with other IT-related functions, advertising and marketing of our products and services,</w:t>
      </w:r>
      <w:r w:rsidR="00E52B5E">
        <w:t xml:space="preserve"> providing analytics information, legal and accounting services, among other business functions.  </w:t>
      </w:r>
      <w:r>
        <w:t xml:space="preserve"> </w:t>
      </w:r>
    </w:p>
    <w:p w14:paraId="17DBD239" w14:textId="039A722B" w:rsidR="00E52B5E" w:rsidRDefault="00E52B5E" w:rsidP="00CA6A0B">
      <w:pPr>
        <w:pStyle w:val="BodyText"/>
        <w:jc w:val="both"/>
      </w:pPr>
      <w:r>
        <w:t xml:space="preserve">Additionally, we do not share your personal information with third parties that may provide you with information about their products or services you may be interested in purchasing. </w:t>
      </w:r>
    </w:p>
    <w:p w14:paraId="5218EAE0" w14:textId="7410B2FF" w:rsidR="00CA6A0B" w:rsidRDefault="00CA6A0B" w:rsidP="00CA6A0B">
      <w:pPr>
        <w:pStyle w:val="BodyText"/>
        <w:jc w:val="both"/>
      </w:pPr>
      <w:r>
        <w:t xml:space="preserve">We </w:t>
      </w:r>
      <w:r w:rsidR="00452B3E">
        <w:t xml:space="preserve">also </w:t>
      </w:r>
      <w:r>
        <w:t xml:space="preserve">disclose your personal information as required or permitted by law to comply with a subpoena or similar legal process or government request, or when we believe in good faith that disclosure is legally required or otherwise necessary to protect our or others’ rights, property or safety, including to law enforcement agencies, and judicial and regulatory authorities. We may also disclose your personal information with third parties to help detect </w:t>
      </w:r>
      <w:r w:rsidR="00452B3E">
        <w:t xml:space="preserve">and protect against fraud or data security vulnerabilities. </w:t>
      </w:r>
      <w:proofErr w:type="gramStart"/>
      <w:r w:rsidR="00452B3E">
        <w:t>And,</w:t>
      </w:r>
      <w:proofErr w:type="gramEnd"/>
      <w:r w:rsidR="00452B3E">
        <w:t xml:space="preserve"> we may transfer your personal information to a third party in the event of a sale, merger, reorganization of our entity or other business restructuring. </w:t>
      </w:r>
    </w:p>
    <w:p w14:paraId="3FAFD5C0" w14:textId="41B50EE4" w:rsidR="006518EC" w:rsidRPr="006518EC" w:rsidRDefault="006518EC" w:rsidP="006518EC">
      <w:pPr>
        <w:pStyle w:val="Heading1"/>
        <w:rPr>
          <w:b/>
          <w:bCs w:val="0"/>
        </w:rPr>
      </w:pPr>
      <w:r w:rsidRPr="006518EC">
        <w:rPr>
          <w:b/>
          <w:bCs w:val="0"/>
        </w:rPr>
        <w:t xml:space="preserve">Cookies and Analytics </w:t>
      </w:r>
    </w:p>
    <w:p w14:paraId="44B157A4" w14:textId="69D68844" w:rsidR="006518EC" w:rsidRDefault="006518EC" w:rsidP="006518EC">
      <w:pPr>
        <w:pStyle w:val="NormalWeb"/>
        <w:spacing w:before="0" w:beforeAutospacing="0" w:after="0" w:afterAutospacing="0" w:line="245" w:lineRule="auto"/>
        <w:contextualSpacing/>
        <w:jc w:val="both"/>
      </w:pPr>
      <w:r w:rsidRPr="007A222C">
        <w:t xml:space="preserve">Cookies are small, sometimes encrypted text files that are stored on computer hard drives by websites that you visit. They are used to help users navigate websites efficiently as well as to provide information to the owner of the websites. To find out more about cookies, including how to see what cookies have been set and how to manage and delete them, please visit </w:t>
      </w:r>
      <w:hyperlink r:id="rId11" w:history="1">
        <w:r w:rsidRPr="008544D9">
          <w:rPr>
            <w:rStyle w:val="Hyperlink"/>
          </w:rPr>
          <w:t>www.allaboutcookies.org</w:t>
        </w:r>
      </w:hyperlink>
      <w:r>
        <w:t xml:space="preserve">.  </w:t>
      </w:r>
      <w:r w:rsidRPr="007A222C">
        <w:t xml:space="preserve"> </w:t>
      </w:r>
    </w:p>
    <w:p w14:paraId="7E1386B2" w14:textId="11386D5C" w:rsidR="006518EC" w:rsidRDefault="006518EC" w:rsidP="006518EC">
      <w:pPr>
        <w:pStyle w:val="NormalWeb"/>
        <w:spacing w:before="0" w:beforeAutospacing="0" w:after="0" w:afterAutospacing="0" w:line="245" w:lineRule="auto"/>
        <w:contextualSpacing/>
        <w:jc w:val="both"/>
      </w:pPr>
    </w:p>
    <w:p w14:paraId="7B9FFA89" w14:textId="42BD1D2F" w:rsidR="008D2A0D" w:rsidRDefault="006518EC" w:rsidP="008D2A0D">
      <w:pPr>
        <w:pStyle w:val="BodyText"/>
        <w:keepNext/>
        <w:spacing w:after="0"/>
        <w:jc w:val="both"/>
        <w:rPr>
          <w:lang w:val="en-GB"/>
        </w:rPr>
      </w:pPr>
      <w:r>
        <w:t xml:space="preserve">When you visit our </w:t>
      </w:r>
      <w:proofErr w:type="gramStart"/>
      <w:r w:rsidR="00075082">
        <w:t>Website</w:t>
      </w:r>
      <w:proofErr w:type="gramEnd"/>
      <w:r>
        <w:t xml:space="preserve">, we may place a “cookie” or other online tracking device (e.g., web beacons) that recognizes you when you visit the </w:t>
      </w:r>
      <w:r w:rsidR="00075082">
        <w:t>Website</w:t>
      </w:r>
      <w:r>
        <w:t xml:space="preserve">. These </w:t>
      </w:r>
      <w:r w:rsidR="00075082">
        <w:t xml:space="preserve">cookies </w:t>
      </w:r>
      <w:r>
        <w:t xml:space="preserve">are used for technical convenience to store information on your device. For instance, we may use a session cookie to store form information that you have entered so that you do not have to enter such information again. We may use information stored in such </w:t>
      </w:r>
      <w:r w:rsidRPr="009807A6">
        <w:rPr>
          <w:lang w:val="en-GB"/>
        </w:rPr>
        <w:t>text files and images to customi</w:t>
      </w:r>
      <w:r w:rsidR="000F5BC4">
        <w:rPr>
          <w:lang w:val="en-GB"/>
        </w:rPr>
        <w:t>z</w:t>
      </w:r>
      <w:r w:rsidRPr="009807A6">
        <w:rPr>
          <w:lang w:val="en-GB"/>
        </w:rPr>
        <w:t xml:space="preserve">e your experience on </w:t>
      </w:r>
      <w:r>
        <w:rPr>
          <w:lang w:val="en-GB"/>
        </w:rPr>
        <w:t>the</w:t>
      </w:r>
      <w:r w:rsidRPr="009807A6">
        <w:rPr>
          <w:lang w:val="en-GB"/>
        </w:rPr>
        <w:t xml:space="preserve"> </w:t>
      </w:r>
      <w:r w:rsidR="00075082">
        <w:rPr>
          <w:lang w:val="en-GB"/>
        </w:rPr>
        <w:t>Website</w:t>
      </w:r>
      <w:r w:rsidR="00075082" w:rsidRPr="009807A6">
        <w:rPr>
          <w:lang w:val="en-GB"/>
        </w:rPr>
        <w:t xml:space="preserve"> </w:t>
      </w:r>
      <w:r w:rsidRPr="009807A6">
        <w:rPr>
          <w:lang w:val="en-GB"/>
        </w:rPr>
        <w:t xml:space="preserve">and to monitor use of </w:t>
      </w:r>
      <w:r>
        <w:rPr>
          <w:lang w:val="en-GB"/>
        </w:rPr>
        <w:t xml:space="preserve">our </w:t>
      </w:r>
      <w:proofErr w:type="gramStart"/>
      <w:r w:rsidR="00075082">
        <w:rPr>
          <w:lang w:val="en-GB"/>
        </w:rPr>
        <w:t>Website</w:t>
      </w:r>
      <w:proofErr w:type="gramEnd"/>
      <w:r w:rsidRPr="009807A6">
        <w:rPr>
          <w:lang w:val="en-GB"/>
        </w:rPr>
        <w:t xml:space="preserve">. You may set your browser to notify you when you receive a cookie. Many web browsers also allow you to block cookies. If you block cookies, </w:t>
      </w:r>
      <w:r w:rsidRPr="009807A6">
        <w:rPr>
          <w:lang w:val="en-GB"/>
        </w:rPr>
        <w:lastRenderedPageBreak/>
        <w:t xml:space="preserve">you may not be able to access certain parts of </w:t>
      </w:r>
      <w:r>
        <w:rPr>
          <w:lang w:val="en-GB"/>
        </w:rPr>
        <w:t xml:space="preserve">our </w:t>
      </w:r>
      <w:proofErr w:type="gramStart"/>
      <w:r w:rsidR="00075082">
        <w:rPr>
          <w:lang w:val="en-GB"/>
        </w:rPr>
        <w:t>Website</w:t>
      </w:r>
      <w:proofErr w:type="gramEnd"/>
      <w:r w:rsidRPr="009807A6">
        <w:rPr>
          <w:lang w:val="en-GB"/>
        </w:rPr>
        <w:t xml:space="preserve">. You can disable cookies from your computer system by following the instructions on your browser or at </w:t>
      </w:r>
      <w:hyperlink r:id="rId12" w:history="1">
        <w:r w:rsidRPr="009807A6">
          <w:rPr>
            <w:rStyle w:val="Hyperlink"/>
            <w:rFonts w:eastAsia="Calibri"/>
            <w:lang w:val="en-GB"/>
          </w:rPr>
          <w:t>www.youradchoices.com</w:t>
        </w:r>
      </w:hyperlink>
      <w:r w:rsidRPr="009807A6">
        <w:rPr>
          <w:lang w:val="en-GB"/>
        </w:rPr>
        <w:t>.</w:t>
      </w:r>
    </w:p>
    <w:p w14:paraId="5C6155C2" w14:textId="77777777" w:rsidR="008D2A0D" w:rsidRDefault="008D2A0D" w:rsidP="008D2A0D">
      <w:pPr>
        <w:pStyle w:val="BodyText"/>
        <w:keepNext/>
        <w:spacing w:after="0"/>
        <w:jc w:val="both"/>
        <w:rPr>
          <w:lang w:val="en-GB"/>
        </w:rPr>
      </w:pPr>
    </w:p>
    <w:p w14:paraId="79B56E88" w14:textId="376EB1C3" w:rsidR="006518EC" w:rsidRPr="009807A6" w:rsidRDefault="006518EC" w:rsidP="006518EC">
      <w:pPr>
        <w:pStyle w:val="BodyText"/>
        <w:keepNext/>
        <w:jc w:val="both"/>
        <w:rPr>
          <w:lang w:val="en-GB"/>
        </w:rPr>
      </w:pPr>
      <w:r w:rsidRPr="002E1778">
        <w:t xml:space="preserve">We do not use cookies, trackers or otherwise collect personal information about your online activities over time and across different websites when you visit </w:t>
      </w:r>
      <w:r w:rsidR="002E1778">
        <w:t xml:space="preserve">our </w:t>
      </w:r>
      <w:proofErr w:type="gramStart"/>
      <w:r w:rsidR="002E1778">
        <w:t>Website</w:t>
      </w:r>
      <w:proofErr w:type="gramEnd"/>
      <w:r w:rsidR="002E1778">
        <w:t xml:space="preserve"> or use our Services</w:t>
      </w:r>
      <w:r w:rsidRPr="002E1778">
        <w:t>, nor do we allow third parties to do so.</w:t>
      </w:r>
      <w:r>
        <w:t xml:space="preserve">  </w:t>
      </w:r>
    </w:p>
    <w:p w14:paraId="332E7404" w14:textId="13DEFA5C" w:rsidR="006518EC" w:rsidRDefault="006518EC" w:rsidP="006518EC">
      <w:pPr>
        <w:pStyle w:val="BodyText"/>
        <w:keepNext/>
        <w:jc w:val="both"/>
        <w:rPr>
          <w:lang w:val="en-GB"/>
        </w:rPr>
      </w:pPr>
      <w:r w:rsidRPr="009807A6">
        <w:rPr>
          <w:lang w:val="en-GB"/>
        </w:rPr>
        <w:t xml:space="preserve">We use Google Analytics to evaluate </w:t>
      </w:r>
      <w:r w:rsidR="00164F79">
        <w:rPr>
          <w:lang w:val="en-GB"/>
        </w:rPr>
        <w:t xml:space="preserve">only </w:t>
      </w:r>
      <w:r w:rsidRPr="009807A6">
        <w:rPr>
          <w:lang w:val="en-GB"/>
        </w:rPr>
        <w:t xml:space="preserve">the use of our </w:t>
      </w:r>
      <w:proofErr w:type="gramStart"/>
      <w:r w:rsidR="00E97F6E">
        <w:rPr>
          <w:lang w:val="en-GB"/>
        </w:rPr>
        <w:t>Website</w:t>
      </w:r>
      <w:proofErr w:type="gramEnd"/>
      <w:r w:rsidRPr="009807A6">
        <w:rPr>
          <w:lang w:val="en-GB"/>
        </w:rPr>
        <w:t xml:space="preserve">. Google Analytics </w:t>
      </w:r>
      <w:r>
        <w:rPr>
          <w:lang w:val="en-GB"/>
        </w:rPr>
        <w:t>uses cookies and other identifiers to collect</w:t>
      </w:r>
      <w:r w:rsidRPr="009807A6">
        <w:rPr>
          <w:lang w:val="en-GB"/>
        </w:rPr>
        <w:t xml:space="preserve"> information, such as how often users visit </w:t>
      </w:r>
      <w:r w:rsidR="00E97F6E">
        <w:rPr>
          <w:lang w:val="en-GB"/>
        </w:rPr>
        <w:t xml:space="preserve">our </w:t>
      </w:r>
      <w:proofErr w:type="gramStart"/>
      <w:r w:rsidR="00E97F6E">
        <w:rPr>
          <w:lang w:val="en-GB"/>
        </w:rPr>
        <w:t>Website</w:t>
      </w:r>
      <w:proofErr w:type="gramEnd"/>
      <w:r w:rsidRPr="009807A6">
        <w:rPr>
          <w:lang w:val="en-GB"/>
        </w:rPr>
        <w:t xml:space="preserve">, what pages they visit when they do so, and what other websites they visited prior to visiting our </w:t>
      </w:r>
      <w:r w:rsidR="00E97F6E">
        <w:rPr>
          <w:lang w:val="en-GB"/>
        </w:rPr>
        <w:t>Website</w:t>
      </w:r>
      <w:r w:rsidRPr="009807A6">
        <w:rPr>
          <w:lang w:val="en-GB"/>
        </w:rPr>
        <w:t xml:space="preserve">. </w:t>
      </w:r>
      <w:r>
        <w:rPr>
          <w:lang w:val="en-GB"/>
        </w:rPr>
        <w:t xml:space="preserve">To learn more about how </w:t>
      </w:r>
      <w:r w:rsidRPr="009807A6">
        <w:rPr>
          <w:lang w:val="en-GB"/>
        </w:rPr>
        <w:t>Google Analytics</w:t>
      </w:r>
      <w:r>
        <w:rPr>
          <w:lang w:val="en-GB"/>
        </w:rPr>
        <w:t xml:space="preserve"> collects personal information, review</w:t>
      </w:r>
      <w:r w:rsidRPr="009807A6">
        <w:rPr>
          <w:lang w:val="en-GB"/>
        </w:rPr>
        <w:t xml:space="preserve"> </w:t>
      </w:r>
      <w:hyperlink r:id="rId13" w:anchor="infocollect" w:history="1">
        <w:r w:rsidRPr="00BB47CD">
          <w:rPr>
            <w:rStyle w:val="Hyperlink"/>
            <w:rFonts w:eastAsia="Calibri"/>
            <w:lang w:val="en-GB"/>
          </w:rPr>
          <w:t>Google</w:t>
        </w:r>
        <w:r>
          <w:rPr>
            <w:rStyle w:val="Hyperlink"/>
            <w:rFonts w:eastAsia="Calibri"/>
            <w:lang w:val="en-GB"/>
          </w:rPr>
          <w:t>’s</w:t>
        </w:r>
        <w:r w:rsidRPr="00BB47CD">
          <w:rPr>
            <w:rStyle w:val="Hyperlink"/>
            <w:rFonts w:eastAsia="Calibri"/>
            <w:lang w:val="en-GB"/>
          </w:rPr>
          <w:t xml:space="preserve"> Privacy Policy</w:t>
        </w:r>
      </w:hyperlink>
      <w:r>
        <w:rPr>
          <w:lang w:val="en-GB"/>
        </w:rPr>
        <w:t>.</w:t>
      </w:r>
    </w:p>
    <w:p w14:paraId="4C5C6344" w14:textId="65A8B852" w:rsidR="006518EC" w:rsidRPr="00BB37D8" w:rsidRDefault="00BB37D8" w:rsidP="00BB37D8">
      <w:pPr>
        <w:pStyle w:val="Heading1"/>
        <w:rPr>
          <w:b/>
          <w:bCs w:val="0"/>
          <w:lang w:val="en-GB"/>
        </w:rPr>
      </w:pPr>
      <w:r w:rsidRPr="00BB37D8">
        <w:rPr>
          <w:b/>
          <w:bCs w:val="0"/>
          <w:lang w:val="en-GB"/>
        </w:rPr>
        <w:t>Do Not Track</w:t>
      </w:r>
      <w:r>
        <w:rPr>
          <w:b/>
          <w:bCs w:val="0"/>
          <w:lang w:val="en-GB"/>
        </w:rPr>
        <w:t xml:space="preserve"> Signals </w:t>
      </w:r>
    </w:p>
    <w:p w14:paraId="3CC82303" w14:textId="68C749E0" w:rsidR="006518EC" w:rsidRDefault="00BB37D8" w:rsidP="00BB37D8">
      <w:pPr>
        <w:pBdr>
          <w:top w:val="nil"/>
          <w:left w:val="nil"/>
          <w:bottom w:val="nil"/>
          <w:right w:val="nil"/>
          <w:between w:val="nil"/>
        </w:pBdr>
        <w:spacing w:after="240"/>
        <w:jc w:val="both"/>
        <w:rPr>
          <w:color w:val="000000"/>
        </w:rPr>
      </w:pPr>
      <w:r>
        <w:rPr>
          <w:color w:val="000000"/>
        </w:rPr>
        <w:t>Do Not Track (“DNT”) is a privacy preference that users can set in certain web browsers to send a signal to websites you visit indicating you do not wish to be tracked across websites over time.  We do not respond to DNT signals</w:t>
      </w:r>
      <w:r w:rsidR="00FD5D65">
        <w:rPr>
          <w:color w:val="000000"/>
        </w:rPr>
        <w:t xml:space="preserve"> on our </w:t>
      </w:r>
      <w:proofErr w:type="gramStart"/>
      <w:r w:rsidR="00FD5D65">
        <w:rPr>
          <w:color w:val="000000"/>
        </w:rPr>
        <w:t>Website</w:t>
      </w:r>
      <w:proofErr w:type="gramEnd"/>
      <w:r>
        <w:rPr>
          <w:color w:val="000000"/>
        </w:rPr>
        <w:t xml:space="preserve"> at this time. </w:t>
      </w:r>
    </w:p>
    <w:p w14:paraId="58CEDDA9" w14:textId="63CFD98C" w:rsidR="00BB37D8" w:rsidRPr="00F91D90" w:rsidRDefault="008E1BE2" w:rsidP="00BB37D8">
      <w:pPr>
        <w:pStyle w:val="Heading1"/>
        <w:rPr>
          <w:b/>
          <w:bCs w:val="0"/>
        </w:rPr>
      </w:pPr>
      <w:r w:rsidRPr="00F91D90">
        <w:rPr>
          <w:b/>
          <w:bCs w:val="0"/>
        </w:rPr>
        <w:t xml:space="preserve">California Shine the Light </w:t>
      </w:r>
    </w:p>
    <w:p w14:paraId="37D9B6D0" w14:textId="6C3745FB" w:rsidR="00F91D90" w:rsidRDefault="00F91D90" w:rsidP="00F91D90">
      <w:pPr>
        <w:pStyle w:val="NoSpacing"/>
        <w:jc w:val="both"/>
        <w:rPr>
          <w:rFonts w:cs="Times New Roman"/>
          <w:lang w:val="en-GB"/>
        </w:rPr>
      </w:pPr>
      <w:r w:rsidRPr="009C7B0F">
        <w:rPr>
          <w:rFonts w:cs="Times New Roman"/>
          <w:lang w:val="en-GB"/>
        </w:rPr>
        <w:t xml:space="preserve">California Civil Code Section 1798.83, also known as the “Shine the Light” law, permits California residents that have an established business relationship with a business to annually request, free of charge, information about certain categories of </w:t>
      </w:r>
      <w:r>
        <w:rPr>
          <w:rFonts w:cs="Times New Roman"/>
          <w:lang w:val="en-GB"/>
        </w:rPr>
        <w:t>personal information</w:t>
      </w:r>
      <w:r w:rsidRPr="009C7B0F">
        <w:rPr>
          <w:rFonts w:cs="Times New Roman"/>
          <w:lang w:val="en-GB"/>
        </w:rPr>
        <w:t xml:space="preserve"> a business has disclosed to third parties for those parties’ direct marketing purposes in the preceding calendar year.</w:t>
      </w:r>
      <w:r w:rsidR="00164F79">
        <w:rPr>
          <w:rFonts w:cs="Times New Roman"/>
          <w:lang w:val="en-GB"/>
        </w:rPr>
        <w:t xml:space="preserve"> </w:t>
      </w:r>
      <w:r w:rsidRPr="002E1778">
        <w:rPr>
          <w:rFonts w:cs="Times New Roman"/>
          <w:lang w:val="en-GB"/>
        </w:rPr>
        <w:t>We do not disclose personal information to third parties for their direct marketing purposes.</w:t>
      </w:r>
      <w:r>
        <w:rPr>
          <w:rFonts w:cs="Times New Roman"/>
          <w:lang w:val="en-GB"/>
        </w:rPr>
        <w:t xml:space="preserve"> </w:t>
      </w:r>
    </w:p>
    <w:p w14:paraId="2F7A3CA9" w14:textId="77777777" w:rsidR="00F91D90" w:rsidRPr="00F91D90" w:rsidRDefault="00F91D90" w:rsidP="00F91D90">
      <w:pPr>
        <w:pStyle w:val="NoSpacing"/>
        <w:jc w:val="both"/>
        <w:rPr>
          <w:rFonts w:cs="Times New Roman"/>
          <w:lang w:val="en-GB"/>
        </w:rPr>
      </w:pPr>
    </w:p>
    <w:p w14:paraId="07F71445" w14:textId="31F7B1EC" w:rsidR="008E1BE2" w:rsidRPr="008E1BE2" w:rsidRDefault="008E1BE2" w:rsidP="00BB37D8">
      <w:pPr>
        <w:pStyle w:val="Heading1"/>
        <w:rPr>
          <w:b/>
          <w:bCs w:val="0"/>
        </w:rPr>
      </w:pPr>
      <w:r w:rsidRPr="008E1BE2">
        <w:rPr>
          <w:b/>
          <w:bCs w:val="0"/>
        </w:rPr>
        <w:t xml:space="preserve">Personal Information of Minors </w:t>
      </w:r>
    </w:p>
    <w:p w14:paraId="151A0B85" w14:textId="4C4AF3C4" w:rsidR="006518EC" w:rsidRDefault="008E1BE2" w:rsidP="00F91D90">
      <w:pPr>
        <w:pStyle w:val="Heading1"/>
        <w:numPr>
          <w:ilvl w:val="0"/>
          <w:numId w:val="0"/>
        </w:numPr>
        <w:jc w:val="both"/>
      </w:pPr>
      <w:r>
        <w:t xml:space="preserve">Our </w:t>
      </w:r>
      <w:r w:rsidR="00EB325A">
        <w:t>Website and Services</w:t>
      </w:r>
      <w:r>
        <w:t xml:space="preserve"> are not directed to minors under the age of 13, and we do not knowingly collect personal information </w:t>
      </w:r>
      <w:r w:rsidRPr="00297F05">
        <w:t>from anyone under the age of 13.</w:t>
      </w:r>
      <w:r>
        <w:t xml:space="preserve"> </w:t>
      </w:r>
      <w:r w:rsidRPr="00297F05">
        <w:t xml:space="preserve">If </w:t>
      </w:r>
      <w:r>
        <w:t>y</w:t>
      </w:r>
      <w:r w:rsidRPr="00297F05">
        <w:t xml:space="preserve">ou are aware that </w:t>
      </w:r>
      <w:r>
        <w:t>a</w:t>
      </w:r>
      <w:r w:rsidRPr="00297F05">
        <w:t xml:space="preserve"> child has provided </w:t>
      </w:r>
      <w:r>
        <w:t>us</w:t>
      </w:r>
      <w:r w:rsidRPr="00297F05">
        <w:t xml:space="preserve"> with </w:t>
      </w:r>
      <w:r>
        <w:t>personal information</w:t>
      </w:r>
      <w:r w:rsidRPr="00297F05">
        <w:t xml:space="preserve">, please contact </w:t>
      </w:r>
      <w:r>
        <w:t>us</w:t>
      </w:r>
      <w:r w:rsidRPr="00297F05">
        <w:t>.</w:t>
      </w:r>
      <w:r>
        <w:t xml:space="preserve"> </w:t>
      </w:r>
      <w:r w:rsidRPr="00297F05">
        <w:t xml:space="preserve">If </w:t>
      </w:r>
      <w:r>
        <w:t>we</w:t>
      </w:r>
      <w:r w:rsidRPr="00297F05">
        <w:t xml:space="preserve"> become aware that </w:t>
      </w:r>
      <w:r>
        <w:t>we</w:t>
      </w:r>
      <w:r w:rsidRPr="00297F05">
        <w:t xml:space="preserve"> have collected </w:t>
      </w:r>
      <w:r>
        <w:t>personal information</w:t>
      </w:r>
      <w:r w:rsidRPr="00297F05">
        <w:t xml:space="preserve"> from anyone under the age of 13 without verification of parental consent, </w:t>
      </w:r>
      <w:r>
        <w:t>we</w:t>
      </w:r>
      <w:r w:rsidRPr="00297F05">
        <w:t xml:space="preserve"> take steps to remove that information from </w:t>
      </w:r>
      <w:r>
        <w:t>our</w:t>
      </w:r>
      <w:r w:rsidRPr="00297F05">
        <w:t xml:space="preserve"> servers.</w:t>
      </w:r>
    </w:p>
    <w:p w14:paraId="50541390" w14:textId="77777777" w:rsidR="00297F05" w:rsidRPr="003C4E1E" w:rsidRDefault="00297F05" w:rsidP="00452B3E">
      <w:pPr>
        <w:pStyle w:val="BodyText"/>
        <w:numPr>
          <w:ilvl w:val="0"/>
          <w:numId w:val="8"/>
        </w:numPr>
        <w:jc w:val="both"/>
        <w:rPr>
          <w:b/>
          <w:bCs/>
        </w:rPr>
      </w:pPr>
      <w:r w:rsidRPr="003C4E1E">
        <w:rPr>
          <w:b/>
          <w:bCs/>
        </w:rPr>
        <w:t>How Long Do We Keep Your Information?</w:t>
      </w:r>
    </w:p>
    <w:p w14:paraId="05B70B05" w14:textId="172D7084" w:rsidR="008E1BE2" w:rsidRDefault="00297F05" w:rsidP="00297F05">
      <w:pPr>
        <w:pStyle w:val="BodyText"/>
        <w:jc w:val="both"/>
      </w:pPr>
      <w:r w:rsidRPr="00297F05">
        <w:t>We keep your</w:t>
      </w:r>
      <w:r w:rsidR="00BB37D8">
        <w:t xml:space="preserve"> personal</w:t>
      </w:r>
      <w:r w:rsidRPr="00297F05">
        <w:t xml:space="preserve"> information </w:t>
      </w:r>
      <w:r w:rsidR="00683801">
        <w:t>for as</w:t>
      </w:r>
      <w:r w:rsidRPr="00297F05">
        <w:t xml:space="preserve"> long as </w:t>
      </w:r>
      <w:r w:rsidR="008E1BE2">
        <w:t>reasonably necessary to fulfill the purposes for collecting your personal information as described in this Policy, including to comply with our legal obligations.</w:t>
      </w:r>
      <w:r w:rsidR="00683801">
        <w:t xml:space="preserve"> If you request us to delete your personal information, we will delete your personal information within </w:t>
      </w:r>
      <w:r w:rsidR="002945F5">
        <w:t>one (1) month</w:t>
      </w:r>
      <w:r w:rsidR="00683801">
        <w:t xml:space="preserve"> of your request</w:t>
      </w:r>
      <w:r w:rsidR="002E1778">
        <w:t>. However, in certain cases, we may not be able to comply with your request if we</w:t>
      </w:r>
      <w:r w:rsidR="00683801">
        <w:t xml:space="preserve"> need to retain your personal information as required by applicable la</w:t>
      </w:r>
      <w:r w:rsidR="002E1778">
        <w:t xml:space="preserve">w; thus, we will notify you in writing if we are unable to process your request and provide an explanation. </w:t>
      </w:r>
      <w:r w:rsidR="008E1BE2">
        <w:t xml:space="preserve">When we no longer need your personal information, we will delete your personal information from our systems, or anonymize your personal information so that it is no longer identifiable. </w:t>
      </w:r>
    </w:p>
    <w:p w14:paraId="6614B244" w14:textId="51D19163" w:rsidR="00297F05" w:rsidRDefault="00297F05" w:rsidP="00452B3E">
      <w:pPr>
        <w:pStyle w:val="BodyText"/>
        <w:numPr>
          <w:ilvl w:val="0"/>
          <w:numId w:val="8"/>
        </w:numPr>
        <w:jc w:val="both"/>
        <w:rPr>
          <w:b/>
          <w:bCs/>
        </w:rPr>
      </w:pPr>
      <w:r w:rsidRPr="008E1BE2">
        <w:rPr>
          <w:b/>
          <w:bCs/>
        </w:rPr>
        <w:t>How Do We Protect Your Information?</w:t>
      </w:r>
    </w:p>
    <w:p w14:paraId="589ED16D" w14:textId="7883C569" w:rsidR="00F91D90" w:rsidRDefault="008E1BE2" w:rsidP="008E1BE2">
      <w:pPr>
        <w:jc w:val="both"/>
      </w:pPr>
      <w:r w:rsidRPr="00CB7F8C">
        <w:lastRenderedPageBreak/>
        <w:t>We implement and maintain reasonable security</w:t>
      </w:r>
      <w:r>
        <w:t xml:space="preserve"> measures</w:t>
      </w:r>
      <w:r w:rsidRPr="00CB7F8C">
        <w:t xml:space="preserve"> appropriate to the nature of the </w:t>
      </w:r>
      <w:r>
        <w:t>personal information</w:t>
      </w:r>
      <w:r w:rsidRPr="00CB7F8C">
        <w:t xml:space="preserve"> that we collect, use, retain, transfer or otherwise process.</w:t>
      </w:r>
      <w:r w:rsidR="00164F79">
        <w:t xml:space="preserve"> </w:t>
      </w:r>
      <w:r>
        <w:t>Those measures include administrative, physical, and technical safeguards to protect the security, confidentiality, and integrity of personal information. However, d</w:t>
      </w:r>
      <w:r w:rsidRPr="00430AD4">
        <w:t xml:space="preserve">ata security incidents and breaches can occur due to </w:t>
      </w:r>
      <w:r>
        <w:t>a variety of</w:t>
      </w:r>
      <w:r w:rsidRPr="00430AD4">
        <w:t xml:space="preserve"> factors</w:t>
      </w:r>
      <w:r w:rsidRPr="009807A6">
        <w:t xml:space="preserve"> that cannot reasonably be prevented</w:t>
      </w:r>
      <w:r>
        <w:t xml:space="preserve">; therefore, our safeguards may not always be adequate to prevent all breaches of security.  </w:t>
      </w:r>
    </w:p>
    <w:p w14:paraId="5B982A1F" w14:textId="77777777" w:rsidR="00F91D90" w:rsidRDefault="00F91D90" w:rsidP="008E1BE2">
      <w:pPr>
        <w:jc w:val="both"/>
      </w:pPr>
    </w:p>
    <w:p w14:paraId="09C4D2DF" w14:textId="4C195E3A" w:rsidR="00F91D90" w:rsidRPr="00F91D90" w:rsidRDefault="00F91D90" w:rsidP="00F91D90">
      <w:pPr>
        <w:pStyle w:val="BodyText"/>
        <w:numPr>
          <w:ilvl w:val="0"/>
          <w:numId w:val="8"/>
        </w:numPr>
        <w:jc w:val="both"/>
        <w:rPr>
          <w:b/>
          <w:bCs/>
        </w:rPr>
      </w:pPr>
      <w:r w:rsidRPr="00F91D90">
        <w:rPr>
          <w:b/>
          <w:bCs/>
        </w:rPr>
        <w:t xml:space="preserve">Third Party Websites and Social Media Buttons </w:t>
      </w:r>
    </w:p>
    <w:p w14:paraId="2EEE84EE" w14:textId="6738CB17" w:rsidR="00F91D90" w:rsidRPr="00297F05" w:rsidRDefault="00F91D90" w:rsidP="005C719F">
      <w:pPr>
        <w:pStyle w:val="BodyText"/>
        <w:jc w:val="both"/>
      </w:pPr>
      <w:r w:rsidRPr="00F91D90">
        <w:rPr>
          <w:bCs/>
        </w:rPr>
        <w:t xml:space="preserve">Our </w:t>
      </w:r>
      <w:proofErr w:type="gramStart"/>
      <w:r w:rsidR="00164F79">
        <w:rPr>
          <w:bCs/>
        </w:rPr>
        <w:t>Website</w:t>
      </w:r>
      <w:proofErr w:type="gramEnd"/>
      <w:r w:rsidR="00164F79">
        <w:rPr>
          <w:bCs/>
        </w:rPr>
        <w:t xml:space="preserve"> or Services</w:t>
      </w:r>
      <w:r w:rsidR="00164F79" w:rsidRPr="00F91D90">
        <w:rPr>
          <w:bCs/>
        </w:rPr>
        <w:t xml:space="preserve"> </w:t>
      </w:r>
      <w:r w:rsidRPr="00F91D90">
        <w:rPr>
          <w:bCs/>
        </w:rPr>
        <w:t xml:space="preserve">may contain links to other </w:t>
      </w:r>
      <w:r>
        <w:rPr>
          <w:bCs/>
        </w:rPr>
        <w:t xml:space="preserve">third party </w:t>
      </w:r>
      <w:r w:rsidRPr="00F91D90">
        <w:rPr>
          <w:bCs/>
        </w:rPr>
        <w:t>websites or social media buttons</w:t>
      </w:r>
      <w:r>
        <w:rPr>
          <w:bCs/>
        </w:rPr>
        <w:t xml:space="preserve">. </w:t>
      </w:r>
      <w:r w:rsidRPr="00F91D90">
        <w:rPr>
          <w:bCs/>
        </w:rPr>
        <w:t xml:space="preserve">We are not responsible for the privacy practices or the content of those </w:t>
      </w:r>
      <w:proofErr w:type="gramStart"/>
      <w:r>
        <w:rPr>
          <w:bCs/>
        </w:rPr>
        <w:t>third party</w:t>
      </w:r>
      <w:proofErr w:type="gramEnd"/>
      <w:r>
        <w:rPr>
          <w:bCs/>
        </w:rPr>
        <w:t xml:space="preserve"> </w:t>
      </w:r>
      <w:r w:rsidRPr="00F91D90">
        <w:rPr>
          <w:bCs/>
        </w:rPr>
        <w:t>websites or social media platforms.</w:t>
      </w:r>
      <w:r w:rsidR="00164F79">
        <w:rPr>
          <w:bCs/>
        </w:rPr>
        <w:t xml:space="preserve"> </w:t>
      </w:r>
      <w:r w:rsidRPr="00F91D90">
        <w:rPr>
          <w:bCs/>
        </w:rPr>
        <w:t>This Privacy Policy applies only to our business and the personal information we collect</w:t>
      </w:r>
      <w:r w:rsidR="005C719F">
        <w:rPr>
          <w:bCs/>
        </w:rPr>
        <w:t xml:space="preserve">, and </w:t>
      </w:r>
      <w:r w:rsidRPr="00297F05">
        <w:t xml:space="preserve">when you use a link to go from </w:t>
      </w:r>
      <w:r w:rsidR="005C719F">
        <w:t>our</w:t>
      </w:r>
      <w:r w:rsidRPr="00297F05">
        <w:t xml:space="preserve"> </w:t>
      </w:r>
      <w:proofErr w:type="gramStart"/>
      <w:r w:rsidR="00164F79">
        <w:t>Website</w:t>
      </w:r>
      <w:proofErr w:type="gramEnd"/>
      <w:r w:rsidR="00164F79">
        <w:t xml:space="preserve"> or Services</w:t>
      </w:r>
      <w:r w:rsidR="00164F79" w:rsidRPr="00297F05">
        <w:t xml:space="preserve"> </w:t>
      </w:r>
      <w:r w:rsidRPr="00297F05">
        <w:t xml:space="preserve">to another website, our Privacy Policy is no longer in effect. </w:t>
      </w:r>
      <w:proofErr w:type="gramStart"/>
      <w:r w:rsidRPr="00297F05">
        <w:t>Your</w:t>
      </w:r>
      <w:proofErr w:type="gramEnd"/>
      <w:r w:rsidRPr="00297F05">
        <w:t xml:space="preserve"> browsing and interaction on any other website, including those that have a link on our </w:t>
      </w:r>
      <w:r w:rsidR="00164F79">
        <w:t>Website or Services</w:t>
      </w:r>
      <w:r w:rsidRPr="00297F05">
        <w:t xml:space="preserve">, is subject to that website’s own </w:t>
      </w:r>
      <w:r w:rsidR="005C719F">
        <w:t>privacy policies</w:t>
      </w:r>
      <w:r w:rsidRPr="00297F05">
        <w:t xml:space="preserve">. </w:t>
      </w:r>
    </w:p>
    <w:p w14:paraId="1CF8E3E4" w14:textId="10B271AE" w:rsidR="00297F05" w:rsidRPr="006819C7" w:rsidRDefault="006819C7" w:rsidP="00452B3E">
      <w:pPr>
        <w:pStyle w:val="BodyText"/>
        <w:numPr>
          <w:ilvl w:val="0"/>
          <w:numId w:val="8"/>
        </w:numPr>
        <w:jc w:val="both"/>
        <w:rPr>
          <w:b/>
          <w:bCs/>
        </w:rPr>
      </w:pPr>
      <w:r w:rsidRPr="006819C7">
        <w:rPr>
          <w:b/>
          <w:bCs/>
        </w:rPr>
        <w:t xml:space="preserve">International Data Transfers </w:t>
      </w:r>
    </w:p>
    <w:p w14:paraId="7291D82D" w14:textId="5E13EF9E" w:rsidR="008927E6" w:rsidRDefault="00C778A2" w:rsidP="00297F05">
      <w:pPr>
        <w:pStyle w:val="BodyText"/>
        <w:jc w:val="both"/>
      </w:pPr>
      <w:proofErr w:type="spellStart"/>
      <w:r>
        <w:t>App</w:t>
      </w:r>
      <w:r w:rsidR="00E03D4B">
        <w:t>F</w:t>
      </w:r>
      <w:r>
        <w:t>lowy</w:t>
      </w:r>
      <w:proofErr w:type="spellEnd"/>
      <w:r>
        <w:t xml:space="preserve"> is incorporated in Singapore. As such, any personal information </w:t>
      </w:r>
      <w:r w:rsidR="008927E6">
        <w:t xml:space="preserve">collected by us may be transferred, processed, and stored anywhere in the world, including but not limited to, the United States or other countries, which may have data protection laws that are different from the laws where you live. </w:t>
      </w:r>
      <w:r w:rsidR="008927E6" w:rsidRPr="008927E6">
        <w:t>To the fullest extent allowed by applicable law</w:t>
      </w:r>
      <w:r w:rsidR="008927E6">
        <w:t xml:space="preserve"> and by accessing and using our </w:t>
      </w:r>
      <w:proofErr w:type="gramStart"/>
      <w:r w:rsidR="00164F79">
        <w:t>Website</w:t>
      </w:r>
      <w:proofErr w:type="gramEnd"/>
      <w:r w:rsidR="00164F79">
        <w:t xml:space="preserve"> or Services</w:t>
      </w:r>
      <w:r w:rsidR="008927E6">
        <w:t xml:space="preserve">, </w:t>
      </w:r>
      <w:r w:rsidR="008927E6" w:rsidRPr="008927E6">
        <w:t xml:space="preserve">you voluntarily consent to the </w:t>
      </w:r>
      <w:r w:rsidR="008927E6">
        <w:t>cross</w:t>
      </w:r>
      <w:r w:rsidR="008927E6" w:rsidRPr="008927E6">
        <w:t>-border transfer and hosting of such information.</w:t>
      </w:r>
      <w:r w:rsidR="008927E6">
        <w:t xml:space="preserve"> When we engage in any such transfers, we endeavor to safeguard your personal information by implementing and maintaining reasonable security measures appropriate to the nature of the personal information we collect and process.  </w:t>
      </w:r>
    </w:p>
    <w:p w14:paraId="7DAE3F1E" w14:textId="77777777" w:rsidR="00297F05" w:rsidRPr="00535AAE" w:rsidRDefault="00297F05" w:rsidP="00452B3E">
      <w:pPr>
        <w:pStyle w:val="BodyText"/>
        <w:numPr>
          <w:ilvl w:val="0"/>
          <w:numId w:val="8"/>
        </w:numPr>
        <w:jc w:val="both"/>
        <w:rPr>
          <w:b/>
          <w:bCs/>
        </w:rPr>
      </w:pPr>
      <w:r w:rsidRPr="00535AAE">
        <w:rPr>
          <w:b/>
          <w:bCs/>
        </w:rPr>
        <w:t>Changes To Our Privacy Policy</w:t>
      </w:r>
    </w:p>
    <w:p w14:paraId="20B8670C" w14:textId="351E4AB8" w:rsidR="00297F05" w:rsidRDefault="00297F05" w:rsidP="00297F05">
      <w:pPr>
        <w:pStyle w:val="BodyText"/>
        <w:jc w:val="both"/>
      </w:pPr>
      <w:r w:rsidRPr="00297F05">
        <w:t>We</w:t>
      </w:r>
      <w:r w:rsidR="00270F4B">
        <w:t xml:space="preserve"> will review and update this Policy as required to keep current with applicable rules and regulations, new technologies and other security standards. We will post any changes to this Policy on the </w:t>
      </w:r>
      <w:r w:rsidR="00164F79">
        <w:t xml:space="preserve">Website or Services </w:t>
      </w:r>
      <w:r w:rsidR="00270F4B">
        <w:t>or update the “Last Updated” date of the Privacy Policy</w:t>
      </w:r>
      <w:r w:rsidR="00535AAE">
        <w:t xml:space="preserve">. If the changes are material, you will be notified via a notice on our </w:t>
      </w:r>
      <w:proofErr w:type="gramStart"/>
      <w:r w:rsidR="00164F79">
        <w:t>Website</w:t>
      </w:r>
      <w:proofErr w:type="gramEnd"/>
      <w:r w:rsidR="00164F79">
        <w:t xml:space="preserve"> or Services, </w:t>
      </w:r>
      <w:r w:rsidR="00535AAE">
        <w:t xml:space="preserve">or by email. </w:t>
      </w:r>
    </w:p>
    <w:p w14:paraId="754C4A6C" w14:textId="45AEF8B7" w:rsidR="00535AAE" w:rsidRPr="00535AAE" w:rsidRDefault="00535AAE" w:rsidP="00535AAE">
      <w:pPr>
        <w:pStyle w:val="Heading1"/>
        <w:rPr>
          <w:b/>
          <w:bCs w:val="0"/>
        </w:rPr>
      </w:pPr>
      <w:r w:rsidRPr="00535AAE">
        <w:rPr>
          <w:b/>
          <w:bCs w:val="0"/>
        </w:rPr>
        <w:t>Accessibility</w:t>
      </w:r>
    </w:p>
    <w:p w14:paraId="4003648A" w14:textId="7AF6B45A" w:rsidR="00535AAE" w:rsidRDefault="00535AAE" w:rsidP="00535AAE">
      <w:pPr>
        <w:jc w:val="both"/>
      </w:pPr>
      <w:r w:rsidRPr="009807A6">
        <w:t xml:space="preserve">We are committed to ensuring that our communications are accessible to people with disabilities.  To make accessibility-related requests or report barriers, please contact us at </w:t>
      </w:r>
      <w:r w:rsidR="00E03D4B">
        <w:t>support@appflowy.io</w:t>
      </w:r>
    </w:p>
    <w:p w14:paraId="24E9C2BA" w14:textId="77777777" w:rsidR="00535AAE" w:rsidRPr="00297F05" w:rsidRDefault="00535AAE" w:rsidP="00535AAE">
      <w:pPr>
        <w:jc w:val="both"/>
      </w:pPr>
    </w:p>
    <w:p w14:paraId="4501C29C" w14:textId="77777777" w:rsidR="00535AAE" w:rsidRPr="00535AAE" w:rsidRDefault="00535AAE" w:rsidP="00535AAE">
      <w:pPr>
        <w:pStyle w:val="BodyText"/>
        <w:numPr>
          <w:ilvl w:val="0"/>
          <w:numId w:val="8"/>
        </w:numPr>
        <w:jc w:val="both"/>
        <w:rPr>
          <w:b/>
          <w:bCs/>
        </w:rPr>
      </w:pPr>
      <w:r w:rsidRPr="00535AAE">
        <w:rPr>
          <w:b/>
          <w:bCs/>
        </w:rPr>
        <w:t>Contact Us</w:t>
      </w:r>
    </w:p>
    <w:p w14:paraId="6F93B628" w14:textId="1079817C" w:rsidR="00535AAE" w:rsidRDefault="00535AAE" w:rsidP="00535AAE">
      <w:pPr>
        <w:pStyle w:val="BodyText"/>
        <w:jc w:val="both"/>
      </w:pPr>
      <w:r>
        <w:t xml:space="preserve">If there are any questions regarding this Policy or to request a copy of this Policy in another format, you may contact us using the information below: </w:t>
      </w:r>
    </w:p>
    <w:p w14:paraId="5106A806" w14:textId="006EBBA5" w:rsidR="00D22C76" w:rsidRPr="00297F05" w:rsidRDefault="00000000" w:rsidP="00535AAE">
      <w:pPr>
        <w:pStyle w:val="BodyText"/>
        <w:jc w:val="both"/>
      </w:pPr>
      <w:hyperlink r:id="rId14" w:history="1">
        <w:r w:rsidR="00535AAE" w:rsidRPr="00297F05">
          <w:rPr>
            <w:rStyle w:val="Hyperlink"/>
          </w:rPr>
          <w:t>support@appflowy.io</w:t>
        </w:r>
      </w:hyperlink>
    </w:p>
    <w:p w14:paraId="0AE0FD04" w14:textId="48BA5CB1" w:rsidR="00CB1BBF" w:rsidRDefault="00CB1BBF" w:rsidP="00297F05">
      <w:pPr>
        <w:pStyle w:val="BodyText"/>
        <w:jc w:val="both"/>
      </w:pPr>
    </w:p>
    <w:p w14:paraId="2106C71A" w14:textId="75598B1B" w:rsidR="00BE03C1" w:rsidRDefault="00BE03C1" w:rsidP="00535AAE">
      <w:pPr>
        <w:pStyle w:val="BodyText"/>
        <w:jc w:val="both"/>
      </w:pPr>
    </w:p>
    <w:sectPr w:rsidR="00BE03C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899F7" w14:textId="77777777" w:rsidR="00CA1EAB" w:rsidRDefault="00CA1EAB" w:rsidP="00297F05">
      <w:r>
        <w:separator/>
      </w:r>
    </w:p>
  </w:endnote>
  <w:endnote w:type="continuationSeparator" w:id="0">
    <w:p w14:paraId="3BDCBF7C" w14:textId="77777777" w:rsidR="00CA1EAB" w:rsidRDefault="00CA1EAB" w:rsidP="0029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15B1" w14:textId="77777777" w:rsidR="00CA1EAB" w:rsidRDefault="00CA1EAB" w:rsidP="00297F05">
      <w:r>
        <w:separator/>
      </w:r>
    </w:p>
  </w:footnote>
  <w:footnote w:type="continuationSeparator" w:id="0">
    <w:p w14:paraId="3ABAECD7" w14:textId="77777777" w:rsidR="00CA1EAB" w:rsidRDefault="00CA1EAB" w:rsidP="00297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FF2E" w14:textId="77777777" w:rsidR="00297F05" w:rsidRDefault="00297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6060194"/>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E7BA78F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CB762794"/>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45C207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F6255BE"/>
    <w:lvl w:ilvl="0">
      <w:start w:val="1"/>
      <w:numFmt w:val="decimal"/>
      <w:pStyle w:val="ListNumber"/>
      <w:lvlText w:val="%1."/>
      <w:lvlJc w:val="left"/>
      <w:pPr>
        <w:ind w:left="720" w:hanging="720"/>
      </w:pPr>
      <w:rPr>
        <w:rFonts w:hint="default"/>
      </w:rPr>
    </w:lvl>
  </w:abstractNum>
  <w:abstractNum w:abstractNumId="5" w15:restartNumberingAfterBreak="0">
    <w:nsid w:val="FFFFFF89"/>
    <w:multiLevelType w:val="singleLevel"/>
    <w:tmpl w:val="D68A23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22873F96"/>
    <w:multiLevelType w:val="hybridMultilevel"/>
    <w:tmpl w:val="FC328ED4"/>
    <w:lvl w:ilvl="0" w:tplc="DCA8C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428E7"/>
    <w:multiLevelType w:val="multilevel"/>
    <w:tmpl w:val="9BE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92591"/>
    <w:multiLevelType w:val="multilevel"/>
    <w:tmpl w:val="C29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EA1EA1"/>
    <w:multiLevelType w:val="hybridMultilevel"/>
    <w:tmpl w:val="A5123680"/>
    <w:lvl w:ilvl="0" w:tplc="7D326CE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6141AB"/>
    <w:multiLevelType w:val="multilevel"/>
    <w:tmpl w:val="4234161C"/>
    <w:name w:val="Heading"/>
    <w:lvl w:ilvl="0">
      <w:start w:val="1"/>
      <w:numFmt w:val="upperRoman"/>
      <w:pStyle w:val="Heading1"/>
      <w:lvlText w:val="%1."/>
      <w:lvlJc w:val="left"/>
      <w:pPr>
        <w:ind w:left="720" w:hanging="720"/>
      </w:pPr>
      <w:rPr>
        <w:b w:val="0"/>
        <w:i w:val="0"/>
        <w:caps w:val="0"/>
        <w:strike w:val="0"/>
        <w:dstrike w:val="0"/>
        <w:color w:val="auto"/>
        <w:u w:val="none"/>
      </w:rPr>
    </w:lvl>
    <w:lvl w:ilvl="1">
      <w:start w:val="1"/>
      <w:numFmt w:val="upperLetter"/>
      <w:pStyle w:val="Heading2"/>
      <w:lvlText w:val="%2."/>
      <w:lvlJc w:val="left"/>
      <w:pPr>
        <w:ind w:left="720" w:hanging="720"/>
      </w:pPr>
      <w:rPr>
        <w:b w:val="0"/>
        <w:i w:val="0"/>
        <w:caps w:val="0"/>
        <w:strike w:val="0"/>
        <w:dstrike w:val="0"/>
        <w:color w:val="auto"/>
        <w:u w:val="none"/>
      </w:rPr>
    </w:lvl>
    <w:lvl w:ilvl="2">
      <w:start w:val="1"/>
      <w:numFmt w:val="decimal"/>
      <w:pStyle w:val="Heading3"/>
      <w:lvlText w:val="%3."/>
      <w:lvlJc w:val="left"/>
      <w:pPr>
        <w:ind w:left="2160" w:hanging="720"/>
      </w:pPr>
      <w:rPr>
        <w:b w:val="0"/>
        <w:i w:val="0"/>
        <w:caps w:val="0"/>
        <w:strike w:val="0"/>
        <w:dstrike w:val="0"/>
        <w:color w:val="auto"/>
        <w:u w:val="none"/>
      </w:rPr>
    </w:lvl>
    <w:lvl w:ilvl="3">
      <w:start w:val="1"/>
      <w:numFmt w:val="lowerLetter"/>
      <w:pStyle w:val="Heading4"/>
      <w:lvlText w:val="%4."/>
      <w:lvlJc w:val="left"/>
      <w:pPr>
        <w:ind w:left="2880" w:hanging="720"/>
      </w:pPr>
      <w:rPr>
        <w:b w:val="0"/>
        <w:i w:val="0"/>
        <w:caps w:val="0"/>
        <w:strike w:val="0"/>
        <w:dstrike w:val="0"/>
        <w:color w:val="auto"/>
        <w:u w:val="none"/>
      </w:rPr>
    </w:lvl>
    <w:lvl w:ilvl="4">
      <w:start w:val="1"/>
      <w:numFmt w:val="lowerRoman"/>
      <w:pStyle w:val="Heading5"/>
      <w:lvlText w:val="(%5)"/>
      <w:lvlJc w:val="left"/>
      <w:pPr>
        <w:ind w:left="3600" w:hanging="720"/>
      </w:pPr>
      <w:rPr>
        <w:b w:val="0"/>
        <w:i w:val="0"/>
        <w:caps w:val="0"/>
        <w:strike w:val="0"/>
        <w:dstrike w:val="0"/>
        <w:color w:val="auto"/>
        <w:u w:val="none"/>
      </w:rPr>
    </w:lvl>
    <w:lvl w:ilvl="5">
      <w:start w:val="1"/>
      <w:numFmt w:val="lowerLetter"/>
      <w:pStyle w:val="Heading6"/>
      <w:lvlText w:val="(%6)"/>
      <w:lvlJc w:val="left"/>
      <w:pPr>
        <w:ind w:left="4320" w:hanging="720"/>
      </w:pPr>
      <w:rPr>
        <w:b w:val="0"/>
        <w:i w:val="0"/>
        <w:caps w:val="0"/>
        <w:strike w:val="0"/>
        <w:dstrike w:val="0"/>
        <w:color w:val="auto"/>
        <w:u w:val="none"/>
      </w:rPr>
    </w:lvl>
    <w:lvl w:ilvl="6">
      <w:start w:val="1"/>
      <w:numFmt w:val="decimal"/>
      <w:pStyle w:val="Heading7"/>
      <w:lvlText w:val="(%7)"/>
      <w:lvlJc w:val="left"/>
      <w:pPr>
        <w:ind w:left="5040" w:hanging="720"/>
      </w:pPr>
      <w:rPr>
        <w:b w:val="0"/>
        <w:i w:val="0"/>
        <w:caps w:val="0"/>
        <w:strike w:val="0"/>
        <w:dstrike w:val="0"/>
        <w:color w:val="auto"/>
        <w:u w:val="none"/>
      </w:rPr>
    </w:lvl>
    <w:lvl w:ilvl="7">
      <w:start w:val="1"/>
      <w:numFmt w:val="lowerRoman"/>
      <w:pStyle w:val="Heading8"/>
      <w:lvlText w:val="%8)"/>
      <w:lvlJc w:val="left"/>
      <w:pPr>
        <w:ind w:left="5760" w:hanging="720"/>
      </w:pPr>
      <w:rPr>
        <w:b w:val="0"/>
        <w:i w:val="0"/>
        <w:caps w:val="0"/>
        <w:strike w:val="0"/>
        <w:dstrike w:val="0"/>
        <w:color w:val="auto"/>
        <w:u w:val="none"/>
      </w:rPr>
    </w:lvl>
    <w:lvl w:ilvl="8">
      <w:start w:val="1"/>
      <w:numFmt w:val="lowerLetter"/>
      <w:pStyle w:val="Heading9"/>
      <w:lvlText w:val="%9)"/>
      <w:lvlJc w:val="left"/>
      <w:pPr>
        <w:ind w:left="6480" w:hanging="720"/>
      </w:pPr>
      <w:rPr>
        <w:b w:val="0"/>
        <w:i w:val="0"/>
        <w:caps w:val="0"/>
        <w:strike w:val="0"/>
        <w:dstrike w:val="0"/>
        <w:color w:val="auto"/>
        <w:u w:val="none"/>
      </w:rPr>
    </w:lvl>
  </w:abstractNum>
  <w:abstractNum w:abstractNumId="11" w15:restartNumberingAfterBreak="0">
    <w:nsid w:val="44F11EB7"/>
    <w:multiLevelType w:val="hybridMultilevel"/>
    <w:tmpl w:val="C9986838"/>
    <w:lvl w:ilvl="0" w:tplc="B1FC850A">
      <w:start w:val="1"/>
      <w:numFmt w:val="lowerLetter"/>
      <w:pStyle w:val="Listdef"/>
      <w:lvlText w:val="(%1)"/>
      <w:lvlJc w:val="left"/>
      <w:pPr>
        <w:ind w:left="2160" w:hanging="360"/>
      </w:pPr>
      <w:rPr>
        <w:rFonts w:hint="default"/>
      </w:rPr>
    </w:lvl>
    <w:lvl w:ilvl="1" w:tplc="5196445E" w:tentative="1">
      <w:start w:val="1"/>
      <w:numFmt w:val="lowerLetter"/>
      <w:lvlText w:val="%2."/>
      <w:lvlJc w:val="left"/>
      <w:pPr>
        <w:ind w:left="2880" w:hanging="360"/>
      </w:pPr>
    </w:lvl>
    <w:lvl w:ilvl="2" w:tplc="2508170C" w:tentative="1">
      <w:start w:val="1"/>
      <w:numFmt w:val="lowerRoman"/>
      <w:lvlText w:val="%3."/>
      <w:lvlJc w:val="right"/>
      <w:pPr>
        <w:ind w:left="3600" w:hanging="180"/>
      </w:pPr>
    </w:lvl>
    <w:lvl w:ilvl="3" w:tplc="841A7C42" w:tentative="1">
      <w:start w:val="1"/>
      <w:numFmt w:val="decimal"/>
      <w:lvlText w:val="%4."/>
      <w:lvlJc w:val="left"/>
      <w:pPr>
        <w:ind w:left="4320" w:hanging="360"/>
      </w:pPr>
    </w:lvl>
    <w:lvl w:ilvl="4" w:tplc="910E2AB8" w:tentative="1">
      <w:start w:val="1"/>
      <w:numFmt w:val="lowerLetter"/>
      <w:lvlText w:val="%5."/>
      <w:lvlJc w:val="left"/>
      <w:pPr>
        <w:ind w:left="5040" w:hanging="360"/>
      </w:pPr>
    </w:lvl>
    <w:lvl w:ilvl="5" w:tplc="1F1005D2" w:tentative="1">
      <w:start w:val="1"/>
      <w:numFmt w:val="lowerRoman"/>
      <w:lvlText w:val="%6."/>
      <w:lvlJc w:val="right"/>
      <w:pPr>
        <w:ind w:left="5760" w:hanging="180"/>
      </w:pPr>
    </w:lvl>
    <w:lvl w:ilvl="6" w:tplc="BCBCF386" w:tentative="1">
      <w:start w:val="1"/>
      <w:numFmt w:val="decimal"/>
      <w:lvlText w:val="%7."/>
      <w:lvlJc w:val="left"/>
      <w:pPr>
        <w:ind w:left="6480" w:hanging="360"/>
      </w:pPr>
    </w:lvl>
    <w:lvl w:ilvl="7" w:tplc="1B4CAC0A" w:tentative="1">
      <w:start w:val="1"/>
      <w:numFmt w:val="lowerLetter"/>
      <w:lvlText w:val="%8."/>
      <w:lvlJc w:val="left"/>
      <w:pPr>
        <w:ind w:left="7200" w:hanging="360"/>
      </w:pPr>
    </w:lvl>
    <w:lvl w:ilvl="8" w:tplc="6B98371E" w:tentative="1">
      <w:start w:val="1"/>
      <w:numFmt w:val="lowerRoman"/>
      <w:lvlText w:val="%9."/>
      <w:lvlJc w:val="right"/>
      <w:pPr>
        <w:ind w:left="7920" w:hanging="180"/>
      </w:pPr>
    </w:lvl>
  </w:abstractNum>
  <w:abstractNum w:abstractNumId="12" w15:restartNumberingAfterBreak="0">
    <w:nsid w:val="46AB5E1D"/>
    <w:multiLevelType w:val="hybridMultilevel"/>
    <w:tmpl w:val="9AB8F404"/>
    <w:name w:val="Scheme 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B72FF"/>
    <w:multiLevelType w:val="multilevel"/>
    <w:tmpl w:val="EE5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8A12A5"/>
    <w:multiLevelType w:val="multilevel"/>
    <w:tmpl w:val="E81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5D656C"/>
    <w:multiLevelType w:val="multilevel"/>
    <w:tmpl w:val="78F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96E01"/>
    <w:multiLevelType w:val="multilevel"/>
    <w:tmpl w:val="BC4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121CD0"/>
    <w:multiLevelType w:val="multilevel"/>
    <w:tmpl w:val="22A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741095">
    <w:abstractNumId w:val="5"/>
  </w:num>
  <w:num w:numId="2" w16cid:durableId="1963075028">
    <w:abstractNumId w:val="3"/>
  </w:num>
  <w:num w:numId="3" w16cid:durableId="469399935">
    <w:abstractNumId w:val="2"/>
  </w:num>
  <w:num w:numId="4" w16cid:durableId="1657957880">
    <w:abstractNumId w:val="1"/>
  </w:num>
  <w:num w:numId="5" w16cid:durableId="583146028">
    <w:abstractNumId w:val="0"/>
  </w:num>
  <w:num w:numId="6" w16cid:durableId="748381424">
    <w:abstractNumId w:val="11"/>
  </w:num>
  <w:num w:numId="7" w16cid:durableId="1015764369">
    <w:abstractNumId w:val="4"/>
  </w:num>
  <w:num w:numId="8" w16cid:durableId="2068605135">
    <w:abstractNumId w:val="10"/>
  </w:num>
  <w:num w:numId="9" w16cid:durableId="2081051037">
    <w:abstractNumId w:val="8"/>
  </w:num>
  <w:num w:numId="10" w16cid:durableId="996765360">
    <w:abstractNumId w:val="14"/>
  </w:num>
  <w:num w:numId="11" w16cid:durableId="341593606">
    <w:abstractNumId w:val="7"/>
  </w:num>
  <w:num w:numId="12" w16cid:durableId="1969315670">
    <w:abstractNumId w:val="16"/>
  </w:num>
  <w:num w:numId="13" w16cid:durableId="1079837645">
    <w:abstractNumId w:val="13"/>
  </w:num>
  <w:num w:numId="14" w16cid:durableId="44838206">
    <w:abstractNumId w:val="17"/>
  </w:num>
  <w:num w:numId="15" w16cid:durableId="1669626906">
    <w:abstractNumId w:val="15"/>
  </w:num>
  <w:num w:numId="16" w16cid:durableId="918902791">
    <w:abstractNumId w:val="12"/>
  </w:num>
  <w:num w:numId="17" w16cid:durableId="419183941">
    <w:abstractNumId w:val="9"/>
  </w:num>
  <w:num w:numId="18" w16cid:durableId="14439599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ctiveDesign" w:val="Heading"/>
    <w:docVar w:name="SWAllDesigns" w:val="Heading|"/>
    <w:docVar w:name="SWAllLineBreaks" w:val="Heading~~0|0|0|0|0|0|0|0|0|@@"/>
  </w:docVars>
  <w:rsids>
    <w:rsidRoot w:val="00297F05"/>
    <w:rsid w:val="000165C0"/>
    <w:rsid w:val="00075082"/>
    <w:rsid w:val="0008308C"/>
    <w:rsid w:val="00093AEB"/>
    <w:rsid w:val="000A515A"/>
    <w:rsid w:val="000A5708"/>
    <w:rsid w:val="000C3781"/>
    <w:rsid w:val="000C6D14"/>
    <w:rsid w:val="000D72A7"/>
    <w:rsid w:val="000F5BC4"/>
    <w:rsid w:val="0010469B"/>
    <w:rsid w:val="0012121B"/>
    <w:rsid w:val="0015487D"/>
    <w:rsid w:val="00164F79"/>
    <w:rsid w:val="0017036F"/>
    <w:rsid w:val="001943D4"/>
    <w:rsid w:val="0019516E"/>
    <w:rsid w:val="001F2A50"/>
    <w:rsid w:val="00204814"/>
    <w:rsid w:val="00213C8F"/>
    <w:rsid w:val="00220A20"/>
    <w:rsid w:val="00270F4B"/>
    <w:rsid w:val="002718BE"/>
    <w:rsid w:val="002914CE"/>
    <w:rsid w:val="002945F5"/>
    <w:rsid w:val="0029508A"/>
    <w:rsid w:val="00297F05"/>
    <w:rsid w:val="002A1586"/>
    <w:rsid w:val="002B0686"/>
    <w:rsid w:val="002B2F7F"/>
    <w:rsid w:val="002E1778"/>
    <w:rsid w:val="003566FF"/>
    <w:rsid w:val="003C4E1E"/>
    <w:rsid w:val="003D2458"/>
    <w:rsid w:val="003E37B3"/>
    <w:rsid w:val="003E4AF7"/>
    <w:rsid w:val="003F2EEE"/>
    <w:rsid w:val="00411613"/>
    <w:rsid w:val="0042380C"/>
    <w:rsid w:val="0044305D"/>
    <w:rsid w:val="00446404"/>
    <w:rsid w:val="00452B3E"/>
    <w:rsid w:val="0047067C"/>
    <w:rsid w:val="00482D1E"/>
    <w:rsid w:val="004E0C66"/>
    <w:rsid w:val="005007F9"/>
    <w:rsid w:val="00535AAE"/>
    <w:rsid w:val="0055100D"/>
    <w:rsid w:val="005513AD"/>
    <w:rsid w:val="00571772"/>
    <w:rsid w:val="00591E84"/>
    <w:rsid w:val="005A3563"/>
    <w:rsid w:val="005C719F"/>
    <w:rsid w:val="00606D71"/>
    <w:rsid w:val="006207E1"/>
    <w:rsid w:val="00625B09"/>
    <w:rsid w:val="00636A2E"/>
    <w:rsid w:val="00641B4E"/>
    <w:rsid w:val="00645E96"/>
    <w:rsid w:val="006518EC"/>
    <w:rsid w:val="00671439"/>
    <w:rsid w:val="006819C7"/>
    <w:rsid w:val="00683801"/>
    <w:rsid w:val="006A5990"/>
    <w:rsid w:val="006C16A8"/>
    <w:rsid w:val="006D512B"/>
    <w:rsid w:val="00720BFE"/>
    <w:rsid w:val="00760F5F"/>
    <w:rsid w:val="00773571"/>
    <w:rsid w:val="00793B4E"/>
    <w:rsid w:val="007A4979"/>
    <w:rsid w:val="007B2254"/>
    <w:rsid w:val="007B2440"/>
    <w:rsid w:val="007B49EE"/>
    <w:rsid w:val="00816986"/>
    <w:rsid w:val="008205D4"/>
    <w:rsid w:val="0082752C"/>
    <w:rsid w:val="00851D0F"/>
    <w:rsid w:val="00853922"/>
    <w:rsid w:val="008927E6"/>
    <w:rsid w:val="008A5984"/>
    <w:rsid w:val="008D2A0D"/>
    <w:rsid w:val="008E1BE2"/>
    <w:rsid w:val="008F2A7F"/>
    <w:rsid w:val="00903574"/>
    <w:rsid w:val="009332CB"/>
    <w:rsid w:val="00936F15"/>
    <w:rsid w:val="00941923"/>
    <w:rsid w:val="00953952"/>
    <w:rsid w:val="00995468"/>
    <w:rsid w:val="009F1224"/>
    <w:rsid w:val="00A075DB"/>
    <w:rsid w:val="00A20338"/>
    <w:rsid w:val="00A2270B"/>
    <w:rsid w:val="00A72E97"/>
    <w:rsid w:val="00A926BB"/>
    <w:rsid w:val="00AB4974"/>
    <w:rsid w:val="00AB6726"/>
    <w:rsid w:val="00AE4EFF"/>
    <w:rsid w:val="00AE774D"/>
    <w:rsid w:val="00AF1F73"/>
    <w:rsid w:val="00B01DFC"/>
    <w:rsid w:val="00B11628"/>
    <w:rsid w:val="00BA26A2"/>
    <w:rsid w:val="00BB37D8"/>
    <w:rsid w:val="00BE03C1"/>
    <w:rsid w:val="00C16888"/>
    <w:rsid w:val="00C16D2C"/>
    <w:rsid w:val="00C316CC"/>
    <w:rsid w:val="00C333BD"/>
    <w:rsid w:val="00C348D9"/>
    <w:rsid w:val="00C352B4"/>
    <w:rsid w:val="00C778A2"/>
    <w:rsid w:val="00C87EAD"/>
    <w:rsid w:val="00C92B40"/>
    <w:rsid w:val="00CA1EAB"/>
    <w:rsid w:val="00CA6A0B"/>
    <w:rsid w:val="00CB1BBF"/>
    <w:rsid w:val="00CC2528"/>
    <w:rsid w:val="00CC6A96"/>
    <w:rsid w:val="00CE497B"/>
    <w:rsid w:val="00CE7C48"/>
    <w:rsid w:val="00CF692A"/>
    <w:rsid w:val="00D22C76"/>
    <w:rsid w:val="00D378B0"/>
    <w:rsid w:val="00D47A37"/>
    <w:rsid w:val="00D70044"/>
    <w:rsid w:val="00D9518E"/>
    <w:rsid w:val="00DD5259"/>
    <w:rsid w:val="00E03D4B"/>
    <w:rsid w:val="00E043F4"/>
    <w:rsid w:val="00E261E0"/>
    <w:rsid w:val="00E52B5E"/>
    <w:rsid w:val="00E62B50"/>
    <w:rsid w:val="00E7467B"/>
    <w:rsid w:val="00E862AB"/>
    <w:rsid w:val="00E97F6E"/>
    <w:rsid w:val="00EB325A"/>
    <w:rsid w:val="00EE3394"/>
    <w:rsid w:val="00EE7FEC"/>
    <w:rsid w:val="00EF02C1"/>
    <w:rsid w:val="00F14FE4"/>
    <w:rsid w:val="00F300E9"/>
    <w:rsid w:val="00F50DD7"/>
    <w:rsid w:val="00F7103F"/>
    <w:rsid w:val="00F91D90"/>
    <w:rsid w:val="00FB23B0"/>
    <w:rsid w:val="00FC5A51"/>
    <w:rsid w:val="00FD5D65"/>
    <w:rsid w:val="00FF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573A7"/>
  <w15:chartTrackingRefBased/>
  <w15:docId w15:val="{4C8E26DD-6448-4EE3-850D-465A86AF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qFormat="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D1E"/>
    <w:rPr>
      <w:rFonts w:cs="Times New Roman"/>
    </w:rPr>
  </w:style>
  <w:style w:type="paragraph" w:styleId="Heading1">
    <w:name w:val="heading 1"/>
    <w:basedOn w:val="Normal"/>
    <w:link w:val="Heading1Char"/>
    <w:uiPriority w:val="1"/>
    <w:qFormat/>
    <w:rsid w:val="00BE03C1"/>
    <w:pPr>
      <w:numPr>
        <w:numId w:val="8"/>
      </w:numPr>
      <w:spacing w:after="240"/>
      <w:outlineLvl w:val="0"/>
    </w:pPr>
    <w:rPr>
      <w:rFonts w:eastAsia="PMingLiU"/>
      <w:bCs/>
      <w:szCs w:val="28"/>
    </w:rPr>
  </w:style>
  <w:style w:type="paragraph" w:styleId="Heading2">
    <w:name w:val="heading 2"/>
    <w:basedOn w:val="Normal"/>
    <w:link w:val="Heading2Char"/>
    <w:uiPriority w:val="1"/>
    <w:unhideWhenUsed/>
    <w:qFormat/>
    <w:rsid w:val="00BE03C1"/>
    <w:pPr>
      <w:numPr>
        <w:ilvl w:val="1"/>
        <w:numId w:val="8"/>
      </w:numPr>
      <w:spacing w:after="240"/>
      <w:ind w:left="1440"/>
      <w:outlineLvl w:val="1"/>
    </w:pPr>
  </w:style>
  <w:style w:type="paragraph" w:styleId="Heading3">
    <w:name w:val="heading 3"/>
    <w:basedOn w:val="Normal"/>
    <w:link w:val="Heading3Char"/>
    <w:uiPriority w:val="1"/>
    <w:unhideWhenUsed/>
    <w:qFormat/>
    <w:rsid w:val="00BE03C1"/>
    <w:pPr>
      <w:numPr>
        <w:ilvl w:val="2"/>
        <w:numId w:val="8"/>
      </w:numPr>
      <w:spacing w:after="240"/>
      <w:outlineLvl w:val="2"/>
    </w:pPr>
    <w:rPr>
      <w:rFonts w:eastAsia="PMingLiU"/>
      <w:bCs/>
    </w:rPr>
  </w:style>
  <w:style w:type="paragraph" w:styleId="Heading4">
    <w:name w:val="heading 4"/>
    <w:basedOn w:val="Normal"/>
    <w:link w:val="Heading4Char"/>
    <w:uiPriority w:val="1"/>
    <w:unhideWhenUsed/>
    <w:qFormat/>
    <w:rsid w:val="00BE03C1"/>
    <w:pPr>
      <w:numPr>
        <w:ilvl w:val="3"/>
        <w:numId w:val="8"/>
      </w:numPr>
      <w:spacing w:after="240"/>
      <w:outlineLvl w:val="3"/>
    </w:pPr>
    <w:rPr>
      <w:rFonts w:eastAsia="PMingLiU"/>
      <w:bCs/>
      <w:iCs/>
    </w:rPr>
  </w:style>
  <w:style w:type="paragraph" w:styleId="Heading5">
    <w:name w:val="heading 5"/>
    <w:basedOn w:val="Normal"/>
    <w:link w:val="Heading5Char"/>
    <w:uiPriority w:val="1"/>
    <w:unhideWhenUsed/>
    <w:qFormat/>
    <w:rsid w:val="00BE03C1"/>
    <w:pPr>
      <w:numPr>
        <w:ilvl w:val="4"/>
        <w:numId w:val="8"/>
      </w:numPr>
      <w:spacing w:after="240"/>
      <w:outlineLvl w:val="4"/>
    </w:pPr>
    <w:rPr>
      <w:rFonts w:eastAsia="PMingLiU"/>
    </w:rPr>
  </w:style>
  <w:style w:type="paragraph" w:styleId="Heading6">
    <w:name w:val="heading 6"/>
    <w:basedOn w:val="Normal"/>
    <w:link w:val="Heading6Char"/>
    <w:uiPriority w:val="1"/>
    <w:unhideWhenUsed/>
    <w:qFormat/>
    <w:rsid w:val="00BE03C1"/>
    <w:pPr>
      <w:numPr>
        <w:ilvl w:val="5"/>
        <w:numId w:val="8"/>
      </w:numPr>
      <w:spacing w:after="240"/>
      <w:outlineLvl w:val="5"/>
    </w:pPr>
    <w:rPr>
      <w:rFonts w:eastAsia="PMingLiU"/>
      <w:iCs/>
    </w:rPr>
  </w:style>
  <w:style w:type="paragraph" w:styleId="Heading7">
    <w:name w:val="heading 7"/>
    <w:basedOn w:val="Normal"/>
    <w:link w:val="Heading7Char"/>
    <w:uiPriority w:val="1"/>
    <w:unhideWhenUsed/>
    <w:qFormat/>
    <w:rsid w:val="00BE03C1"/>
    <w:pPr>
      <w:numPr>
        <w:ilvl w:val="6"/>
        <w:numId w:val="8"/>
      </w:numPr>
      <w:spacing w:after="240"/>
      <w:outlineLvl w:val="6"/>
    </w:pPr>
    <w:rPr>
      <w:rFonts w:eastAsia="PMingLiU"/>
      <w:iCs/>
    </w:rPr>
  </w:style>
  <w:style w:type="paragraph" w:styleId="Heading8">
    <w:name w:val="heading 8"/>
    <w:basedOn w:val="Normal"/>
    <w:link w:val="Heading8Char"/>
    <w:uiPriority w:val="1"/>
    <w:unhideWhenUsed/>
    <w:qFormat/>
    <w:rsid w:val="00BE03C1"/>
    <w:pPr>
      <w:numPr>
        <w:ilvl w:val="7"/>
        <w:numId w:val="8"/>
      </w:numPr>
      <w:spacing w:after="240"/>
      <w:outlineLvl w:val="7"/>
    </w:pPr>
    <w:rPr>
      <w:rFonts w:eastAsia="PMingLiU"/>
    </w:rPr>
  </w:style>
  <w:style w:type="paragraph" w:styleId="Heading9">
    <w:name w:val="heading 9"/>
    <w:basedOn w:val="Normal"/>
    <w:link w:val="Heading9Char"/>
    <w:uiPriority w:val="1"/>
    <w:unhideWhenUsed/>
    <w:qFormat/>
    <w:rsid w:val="00BE03C1"/>
    <w:pPr>
      <w:numPr>
        <w:ilvl w:val="8"/>
        <w:numId w:val="8"/>
      </w:numPr>
      <w:spacing w:after="240"/>
      <w:outlineLvl w:val="8"/>
    </w:pPr>
    <w:rPr>
      <w:rFonts w:eastAsia="PMingLiU"/>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eft">
    <w:name w:val="Block Left"/>
    <w:basedOn w:val="Normal"/>
    <w:qFormat/>
    <w:rsid w:val="00411613"/>
    <w:pPr>
      <w:keepLines/>
      <w:tabs>
        <w:tab w:val="left" w:pos="540"/>
        <w:tab w:val="right" w:pos="3600"/>
      </w:tabs>
      <w:spacing w:after="480"/>
    </w:pPr>
  </w:style>
  <w:style w:type="paragraph" w:styleId="BlockText">
    <w:name w:val="Block Text"/>
    <w:basedOn w:val="Normal"/>
    <w:qFormat/>
    <w:rsid w:val="00C316CC"/>
    <w:pPr>
      <w:spacing w:after="240"/>
      <w:ind w:left="1440" w:right="1440"/>
    </w:pPr>
  </w:style>
  <w:style w:type="paragraph" w:customStyle="1" w:styleId="BodyDblFirstLine5">
    <w:name w:val="Body Dbl First Line .5&quot;"/>
    <w:basedOn w:val="Normal"/>
    <w:qFormat/>
    <w:rsid w:val="00411613"/>
    <w:pPr>
      <w:spacing w:line="480" w:lineRule="auto"/>
      <w:ind w:firstLine="720"/>
    </w:pPr>
    <w:rPr>
      <w:rFonts w:eastAsia="Times New Roman"/>
    </w:rPr>
  </w:style>
  <w:style w:type="paragraph" w:customStyle="1" w:styleId="BodyDblFirstLine1">
    <w:name w:val="Body Dbl First Line 1&quot;"/>
    <w:basedOn w:val="Normal"/>
    <w:qFormat/>
    <w:rsid w:val="00411613"/>
    <w:pPr>
      <w:spacing w:line="480" w:lineRule="auto"/>
      <w:ind w:firstLine="1440"/>
    </w:pPr>
    <w:rPr>
      <w:rFonts w:eastAsia="Times New Roman"/>
    </w:rPr>
  </w:style>
  <w:style w:type="paragraph" w:customStyle="1" w:styleId="BodyFirstLine25">
    <w:name w:val="Body First Line .25&quot;"/>
    <w:basedOn w:val="Normal"/>
    <w:qFormat/>
    <w:rsid w:val="00C316CC"/>
    <w:pPr>
      <w:spacing w:after="240"/>
      <w:ind w:firstLine="360"/>
    </w:pPr>
  </w:style>
  <w:style w:type="paragraph" w:customStyle="1" w:styleId="BodyFirstLine5">
    <w:name w:val="Body First Line .5&quot;"/>
    <w:basedOn w:val="Normal"/>
    <w:qFormat/>
    <w:rsid w:val="00C316CC"/>
    <w:pPr>
      <w:spacing w:after="240"/>
      <w:ind w:firstLine="720"/>
      <w:jc w:val="both"/>
    </w:pPr>
  </w:style>
  <w:style w:type="paragraph" w:customStyle="1" w:styleId="BodyFirstLine55">
    <w:name w:val="Body First Line .5&quot;/.5&quot;"/>
    <w:basedOn w:val="Normal"/>
    <w:qFormat/>
    <w:rsid w:val="00C316CC"/>
    <w:pPr>
      <w:spacing w:after="240"/>
      <w:ind w:left="720" w:firstLine="720"/>
    </w:pPr>
  </w:style>
  <w:style w:type="paragraph" w:styleId="BodyText">
    <w:name w:val="Body Text"/>
    <w:basedOn w:val="Normal"/>
    <w:link w:val="BodyTextChar"/>
    <w:qFormat/>
    <w:rsid w:val="00C316CC"/>
    <w:pPr>
      <w:spacing w:after="240"/>
    </w:pPr>
    <w:rPr>
      <w:rFonts w:eastAsia="Times New Roman"/>
    </w:rPr>
  </w:style>
  <w:style w:type="character" w:customStyle="1" w:styleId="BodyTextChar">
    <w:name w:val="Body Text Char"/>
    <w:basedOn w:val="DefaultParagraphFont"/>
    <w:link w:val="BodyText"/>
    <w:rsid w:val="00C316CC"/>
    <w:rPr>
      <w:rFonts w:eastAsia="Times New Roman" w:cs="Times New Roman"/>
    </w:rPr>
  </w:style>
  <w:style w:type="paragraph" w:customStyle="1" w:styleId="BodyFirstLine51">
    <w:name w:val="Body First Line .5&quot;/1&quot;"/>
    <w:basedOn w:val="Normal"/>
    <w:qFormat/>
    <w:rsid w:val="00C316CC"/>
    <w:pPr>
      <w:spacing w:after="240"/>
      <w:ind w:left="1440" w:firstLine="720"/>
    </w:pPr>
  </w:style>
  <w:style w:type="paragraph" w:customStyle="1" w:styleId="BodyFirstLine1">
    <w:name w:val="Body First Line 1&quot;"/>
    <w:basedOn w:val="Normal"/>
    <w:qFormat/>
    <w:rsid w:val="00C316CC"/>
    <w:pPr>
      <w:spacing w:after="240"/>
      <w:ind w:firstLine="1440"/>
      <w:jc w:val="both"/>
    </w:pPr>
  </w:style>
  <w:style w:type="paragraph" w:customStyle="1" w:styleId="BodyFirstLine15">
    <w:name w:val="Body First Line 1&quot;/.5&quot;"/>
    <w:basedOn w:val="Normal"/>
    <w:qFormat/>
    <w:rsid w:val="00C316CC"/>
    <w:pPr>
      <w:spacing w:after="240"/>
      <w:ind w:left="720" w:firstLine="1440"/>
    </w:pPr>
  </w:style>
  <w:style w:type="paragraph" w:customStyle="1" w:styleId="BodyFirstLine11">
    <w:name w:val="Body First Line 1&quot;/1&quot;"/>
    <w:basedOn w:val="Normal"/>
    <w:qFormat/>
    <w:rsid w:val="00C316CC"/>
    <w:pPr>
      <w:spacing w:after="240"/>
      <w:ind w:left="1440" w:firstLine="1440"/>
    </w:pPr>
  </w:style>
  <w:style w:type="paragraph" w:customStyle="1" w:styleId="BodyHang">
    <w:name w:val="Body Hang"/>
    <w:basedOn w:val="Normal"/>
    <w:qFormat/>
    <w:rsid w:val="00C316CC"/>
    <w:pPr>
      <w:spacing w:after="240"/>
      <w:ind w:left="720" w:hanging="720"/>
    </w:pPr>
  </w:style>
  <w:style w:type="paragraph" w:customStyle="1" w:styleId="BodyHang5">
    <w:name w:val="Body Hang .5&quot;"/>
    <w:basedOn w:val="Normal"/>
    <w:qFormat/>
    <w:rsid w:val="00C316CC"/>
    <w:pPr>
      <w:spacing w:after="240"/>
      <w:ind w:left="1440" w:hanging="720"/>
    </w:pPr>
  </w:style>
  <w:style w:type="paragraph" w:customStyle="1" w:styleId="BodyHang1">
    <w:name w:val="Body Hang 1&quot;"/>
    <w:basedOn w:val="Normal"/>
    <w:qFormat/>
    <w:rsid w:val="00C316CC"/>
    <w:pPr>
      <w:spacing w:after="240"/>
      <w:ind w:left="2160" w:hanging="720"/>
    </w:pPr>
  </w:style>
  <w:style w:type="paragraph" w:customStyle="1" w:styleId="BodyHang15">
    <w:name w:val="Body Hang 1.5&quot;"/>
    <w:basedOn w:val="Normal"/>
    <w:qFormat/>
    <w:rsid w:val="00C316CC"/>
    <w:pPr>
      <w:spacing w:after="240"/>
      <w:ind w:left="2880" w:hanging="720"/>
    </w:pPr>
  </w:style>
  <w:style w:type="paragraph" w:customStyle="1" w:styleId="BodyIndent">
    <w:name w:val="Body Indent"/>
    <w:basedOn w:val="Normal"/>
    <w:qFormat/>
    <w:rsid w:val="00C316CC"/>
    <w:pPr>
      <w:spacing w:after="240"/>
      <w:ind w:left="720"/>
    </w:pPr>
  </w:style>
  <w:style w:type="paragraph" w:customStyle="1" w:styleId="BodyIndent1">
    <w:name w:val="Body Indent 1&quot;"/>
    <w:basedOn w:val="Normal"/>
    <w:qFormat/>
    <w:rsid w:val="00C316CC"/>
    <w:pPr>
      <w:spacing w:after="240"/>
      <w:ind w:left="1440"/>
    </w:pPr>
  </w:style>
  <w:style w:type="paragraph" w:customStyle="1" w:styleId="BodyIndent15">
    <w:name w:val="Body Indent 1.5&quot;"/>
    <w:basedOn w:val="Normal"/>
    <w:qFormat/>
    <w:rsid w:val="00C316CC"/>
    <w:pPr>
      <w:spacing w:after="240"/>
      <w:ind w:left="2160"/>
    </w:pPr>
  </w:style>
  <w:style w:type="paragraph" w:styleId="BodyText2">
    <w:name w:val="Body Text 2"/>
    <w:basedOn w:val="Normal"/>
    <w:link w:val="BodyText2Char"/>
    <w:qFormat/>
    <w:rsid w:val="00411613"/>
    <w:pPr>
      <w:spacing w:line="480" w:lineRule="auto"/>
    </w:pPr>
  </w:style>
  <w:style w:type="character" w:customStyle="1" w:styleId="BodyText2Char">
    <w:name w:val="Body Text 2 Char"/>
    <w:basedOn w:val="DefaultParagraphFont"/>
    <w:link w:val="BodyText2"/>
    <w:rsid w:val="00411613"/>
    <w:rPr>
      <w:rFonts w:eastAsia="Calibri" w:cs="Times New Roman"/>
    </w:rPr>
  </w:style>
  <w:style w:type="paragraph" w:styleId="BodyTextFirstIndent">
    <w:name w:val="Body Text First Indent"/>
    <w:basedOn w:val="Normal"/>
    <w:link w:val="BodyTextFirstIndentChar"/>
    <w:qFormat/>
    <w:rsid w:val="008205D4"/>
    <w:pPr>
      <w:spacing w:after="240"/>
      <w:ind w:firstLine="720"/>
    </w:pPr>
  </w:style>
  <w:style w:type="character" w:customStyle="1" w:styleId="BodyTextFirstIndentChar">
    <w:name w:val="Body Text First Indent Char"/>
    <w:basedOn w:val="BodyTextChar"/>
    <w:link w:val="BodyTextFirstIndent"/>
    <w:rsid w:val="008205D4"/>
    <w:rPr>
      <w:rFonts w:eastAsia="Calibri" w:cs="Times New Roman"/>
    </w:rPr>
  </w:style>
  <w:style w:type="paragraph" w:styleId="BodyTextIndent">
    <w:name w:val="Body Text Indent"/>
    <w:basedOn w:val="Normal"/>
    <w:link w:val="BodyTextIndentChar"/>
    <w:uiPriority w:val="99"/>
    <w:semiHidden/>
    <w:unhideWhenUsed/>
    <w:rsid w:val="00411613"/>
    <w:pPr>
      <w:spacing w:after="120"/>
      <w:ind w:left="360"/>
    </w:pPr>
  </w:style>
  <w:style w:type="character" w:customStyle="1" w:styleId="BodyTextIndentChar">
    <w:name w:val="Body Text Indent Char"/>
    <w:basedOn w:val="DefaultParagraphFont"/>
    <w:link w:val="BodyTextIndent"/>
    <w:uiPriority w:val="99"/>
    <w:semiHidden/>
    <w:rsid w:val="00411613"/>
    <w:rPr>
      <w:rFonts w:eastAsia="Calibri" w:cs="Times New Roman"/>
    </w:rPr>
  </w:style>
  <w:style w:type="paragraph" w:styleId="BodyTextFirstIndent2">
    <w:name w:val="Body Text First Indent 2"/>
    <w:basedOn w:val="Normal"/>
    <w:link w:val="BodyTextFirstIndent2Char"/>
    <w:qFormat/>
    <w:rsid w:val="00411613"/>
    <w:pPr>
      <w:spacing w:line="480" w:lineRule="auto"/>
      <w:ind w:firstLine="720"/>
    </w:pPr>
  </w:style>
  <w:style w:type="character" w:customStyle="1" w:styleId="BodyTextFirstIndent2Char">
    <w:name w:val="Body Text First Indent 2 Char"/>
    <w:basedOn w:val="BodyTextIndentChar"/>
    <w:link w:val="BodyTextFirstIndent2"/>
    <w:rsid w:val="00411613"/>
    <w:rPr>
      <w:rFonts w:eastAsia="Calibri" w:cs="Times New Roman"/>
    </w:rPr>
  </w:style>
  <w:style w:type="paragraph" w:customStyle="1" w:styleId="BodyTextjustified">
    <w:name w:val="Body Text justified"/>
    <w:basedOn w:val="BodyText"/>
    <w:qFormat/>
    <w:rsid w:val="00411613"/>
    <w:pPr>
      <w:spacing w:after="480"/>
      <w:jc w:val="both"/>
    </w:pPr>
  </w:style>
  <w:style w:type="paragraph" w:customStyle="1" w:styleId="Center">
    <w:name w:val="Center"/>
    <w:basedOn w:val="Normal"/>
    <w:next w:val="BodyFirstLine5"/>
    <w:qFormat/>
    <w:rsid w:val="008205D4"/>
    <w:pPr>
      <w:keepNext/>
      <w:keepLines/>
      <w:spacing w:after="240"/>
      <w:jc w:val="center"/>
    </w:pPr>
    <w:rPr>
      <w:rFonts w:eastAsia="Times New Roman"/>
    </w:rPr>
  </w:style>
  <w:style w:type="paragraph" w:customStyle="1" w:styleId="CenterBold">
    <w:name w:val="Center Bold"/>
    <w:basedOn w:val="Normal"/>
    <w:next w:val="BodyFirstLine5"/>
    <w:qFormat/>
    <w:rsid w:val="008205D4"/>
    <w:pPr>
      <w:keepNext/>
      <w:keepLines/>
      <w:spacing w:after="240"/>
      <w:jc w:val="center"/>
    </w:pPr>
    <w:rPr>
      <w:b/>
    </w:rPr>
  </w:style>
  <w:style w:type="paragraph" w:customStyle="1" w:styleId="CenterBoldUnderline">
    <w:name w:val="Center Bold Underline"/>
    <w:basedOn w:val="Normal"/>
    <w:next w:val="BodyFirstLine5"/>
    <w:qFormat/>
    <w:rsid w:val="008205D4"/>
    <w:pPr>
      <w:keepNext/>
      <w:keepLines/>
      <w:spacing w:after="240"/>
      <w:jc w:val="center"/>
    </w:pPr>
    <w:rPr>
      <w:b/>
      <w:u w:val="single"/>
    </w:rPr>
  </w:style>
  <w:style w:type="paragraph" w:customStyle="1" w:styleId="CenterUnderline">
    <w:name w:val="Center Underline"/>
    <w:basedOn w:val="Normal"/>
    <w:next w:val="BodyFirstLine5"/>
    <w:rsid w:val="008205D4"/>
    <w:pPr>
      <w:keepNext/>
      <w:keepLines/>
      <w:spacing w:after="240"/>
      <w:jc w:val="center"/>
    </w:pPr>
    <w:rPr>
      <w:rFonts w:eastAsia="Times New Roman"/>
      <w:b/>
      <w:u w:val="single"/>
    </w:rPr>
  </w:style>
  <w:style w:type="paragraph" w:styleId="Closing">
    <w:name w:val="Closing"/>
    <w:basedOn w:val="Normal"/>
    <w:link w:val="ClosingChar"/>
    <w:uiPriority w:val="99"/>
    <w:unhideWhenUsed/>
    <w:qFormat/>
    <w:rsid w:val="00411613"/>
    <w:pPr>
      <w:ind w:left="4320"/>
    </w:pPr>
  </w:style>
  <w:style w:type="character" w:customStyle="1" w:styleId="ClosingChar">
    <w:name w:val="Closing Char"/>
    <w:basedOn w:val="DefaultParagraphFont"/>
    <w:link w:val="Closing"/>
    <w:uiPriority w:val="99"/>
    <w:rsid w:val="00411613"/>
    <w:rPr>
      <w:rFonts w:eastAsia="Calibri" w:cs="Times New Roman"/>
    </w:rPr>
  </w:style>
  <w:style w:type="character" w:customStyle="1" w:styleId="DocID">
    <w:name w:val="DocID"/>
    <w:basedOn w:val="DefaultParagraphFont"/>
    <w:uiPriority w:val="99"/>
    <w:semiHidden/>
    <w:rsid w:val="00411613"/>
    <w:rPr>
      <w:sz w:val="14"/>
    </w:rPr>
  </w:style>
  <w:style w:type="paragraph" w:styleId="Footer">
    <w:name w:val="footer"/>
    <w:basedOn w:val="Normal"/>
    <w:link w:val="FooterChar"/>
    <w:uiPriority w:val="1"/>
    <w:unhideWhenUsed/>
    <w:rsid w:val="00411613"/>
    <w:pPr>
      <w:tabs>
        <w:tab w:val="center" w:pos="4680"/>
        <w:tab w:val="right" w:pos="9360"/>
      </w:tabs>
    </w:pPr>
  </w:style>
  <w:style w:type="character" w:customStyle="1" w:styleId="FooterChar">
    <w:name w:val="Footer Char"/>
    <w:basedOn w:val="DefaultParagraphFont"/>
    <w:link w:val="Footer"/>
    <w:uiPriority w:val="1"/>
    <w:rsid w:val="00BE03C1"/>
    <w:rPr>
      <w:rFonts w:eastAsia="Calibri" w:cs="Times New Roman"/>
    </w:rPr>
  </w:style>
  <w:style w:type="character" w:styleId="FootnoteReference">
    <w:name w:val="footnote reference"/>
    <w:basedOn w:val="DefaultParagraphFont"/>
    <w:uiPriority w:val="99"/>
    <w:semiHidden/>
    <w:unhideWhenUsed/>
    <w:rsid w:val="00411613"/>
    <w:rPr>
      <w:vertAlign w:val="superscript"/>
    </w:rPr>
  </w:style>
  <w:style w:type="paragraph" w:styleId="FootnoteText">
    <w:name w:val="footnote text"/>
    <w:basedOn w:val="Normal"/>
    <w:link w:val="FootnoteTextChar"/>
    <w:uiPriority w:val="99"/>
    <w:semiHidden/>
    <w:unhideWhenUsed/>
    <w:rsid w:val="00411613"/>
    <w:rPr>
      <w:sz w:val="20"/>
      <w:szCs w:val="20"/>
    </w:rPr>
  </w:style>
  <w:style w:type="character" w:customStyle="1" w:styleId="FootnoteTextChar">
    <w:name w:val="Footnote Text Char"/>
    <w:basedOn w:val="DefaultParagraphFont"/>
    <w:link w:val="FootnoteText"/>
    <w:uiPriority w:val="99"/>
    <w:semiHidden/>
    <w:rsid w:val="00411613"/>
    <w:rPr>
      <w:rFonts w:eastAsia="Calibri" w:cs="Times New Roman"/>
      <w:sz w:val="20"/>
      <w:szCs w:val="20"/>
    </w:rPr>
  </w:style>
  <w:style w:type="paragraph" w:styleId="Header">
    <w:name w:val="header"/>
    <w:basedOn w:val="Normal"/>
    <w:link w:val="HeaderChar"/>
    <w:uiPriority w:val="1"/>
    <w:unhideWhenUsed/>
    <w:rsid w:val="00411613"/>
    <w:pPr>
      <w:tabs>
        <w:tab w:val="center" w:pos="4680"/>
        <w:tab w:val="right" w:pos="9360"/>
      </w:tabs>
    </w:pPr>
  </w:style>
  <w:style w:type="character" w:customStyle="1" w:styleId="HeaderChar">
    <w:name w:val="Header Char"/>
    <w:basedOn w:val="DefaultParagraphFont"/>
    <w:link w:val="Header"/>
    <w:uiPriority w:val="1"/>
    <w:rsid w:val="00BE03C1"/>
    <w:rPr>
      <w:rFonts w:eastAsia="Calibri" w:cs="Times New Roman"/>
    </w:rPr>
  </w:style>
  <w:style w:type="character" w:customStyle="1" w:styleId="Heading1Char">
    <w:name w:val="Heading 1 Char"/>
    <w:basedOn w:val="DefaultParagraphFont"/>
    <w:link w:val="Heading1"/>
    <w:uiPriority w:val="1"/>
    <w:rsid w:val="00BE03C1"/>
    <w:rPr>
      <w:rFonts w:eastAsia="PMingLiU" w:cs="Times New Roman"/>
      <w:bCs/>
      <w:szCs w:val="28"/>
    </w:rPr>
  </w:style>
  <w:style w:type="character" w:customStyle="1" w:styleId="Heading2Char">
    <w:name w:val="Heading 2 Char"/>
    <w:basedOn w:val="DefaultParagraphFont"/>
    <w:link w:val="Heading2"/>
    <w:uiPriority w:val="1"/>
    <w:rsid w:val="00BE03C1"/>
    <w:rPr>
      <w:rFonts w:cs="Times New Roman"/>
    </w:rPr>
  </w:style>
  <w:style w:type="character" w:customStyle="1" w:styleId="Heading3Char">
    <w:name w:val="Heading 3 Char"/>
    <w:basedOn w:val="DefaultParagraphFont"/>
    <w:link w:val="Heading3"/>
    <w:uiPriority w:val="1"/>
    <w:rsid w:val="00BE03C1"/>
    <w:rPr>
      <w:rFonts w:eastAsia="PMingLiU" w:cs="Times New Roman"/>
      <w:bCs/>
    </w:rPr>
  </w:style>
  <w:style w:type="character" w:customStyle="1" w:styleId="Heading4Char">
    <w:name w:val="Heading 4 Char"/>
    <w:basedOn w:val="DefaultParagraphFont"/>
    <w:link w:val="Heading4"/>
    <w:uiPriority w:val="1"/>
    <w:rsid w:val="00BE03C1"/>
    <w:rPr>
      <w:rFonts w:eastAsia="PMingLiU" w:cs="Times New Roman"/>
      <w:bCs/>
      <w:iCs/>
    </w:rPr>
  </w:style>
  <w:style w:type="character" w:customStyle="1" w:styleId="Heading5Char">
    <w:name w:val="Heading 5 Char"/>
    <w:basedOn w:val="DefaultParagraphFont"/>
    <w:link w:val="Heading5"/>
    <w:uiPriority w:val="1"/>
    <w:rsid w:val="00BE03C1"/>
    <w:rPr>
      <w:rFonts w:eastAsia="PMingLiU" w:cs="Times New Roman"/>
    </w:rPr>
  </w:style>
  <w:style w:type="character" w:customStyle="1" w:styleId="Heading6Char">
    <w:name w:val="Heading 6 Char"/>
    <w:basedOn w:val="DefaultParagraphFont"/>
    <w:link w:val="Heading6"/>
    <w:uiPriority w:val="1"/>
    <w:rsid w:val="00BE03C1"/>
    <w:rPr>
      <w:rFonts w:eastAsia="PMingLiU" w:cs="Times New Roman"/>
      <w:iCs/>
    </w:rPr>
  </w:style>
  <w:style w:type="character" w:customStyle="1" w:styleId="Heading7Char">
    <w:name w:val="Heading 7 Char"/>
    <w:basedOn w:val="DefaultParagraphFont"/>
    <w:link w:val="Heading7"/>
    <w:uiPriority w:val="1"/>
    <w:rsid w:val="00BE03C1"/>
    <w:rPr>
      <w:rFonts w:eastAsia="PMingLiU" w:cs="Times New Roman"/>
      <w:iCs/>
    </w:rPr>
  </w:style>
  <w:style w:type="character" w:customStyle="1" w:styleId="Heading8Char">
    <w:name w:val="Heading 8 Char"/>
    <w:basedOn w:val="DefaultParagraphFont"/>
    <w:link w:val="Heading8"/>
    <w:uiPriority w:val="1"/>
    <w:rsid w:val="00BE03C1"/>
    <w:rPr>
      <w:rFonts w:eastAsia="PMingLiU" w:cs="Times New Roman"/>
    </w:rPr>
  </w:style>
  <w:style w:type="character" w:customStyle="1" w:styleId="Heading9Char">
    <w:name w:val="Heading 9 Char"/>
    <w:basedOn w:val="DefaultParagraphFont"/>
    <w:link w:val="Heading9"/>
    <w:uiPriority w:val="1"/>
    <w:rsid w:val="00BE03C1"/>
    <w:rPr>
      <w:rFonts w:eastAsia="PMingLiU" w:cs="Times New Roman"/>
      <w:iCs/>
    </w:rPr>
  </w:style>
  <w:style w:type="paragraph" w:customStyle="1" w:styleId="HeadingBody1">
    <w:name w:val="HeadingBody 1"/>
    <w:basedOn w:val="Normal"/>
    <w:next w:val="Heading1"/>
    <w:link w:val="HeadingBody1Char"/>
    <w:uiPriority w:val="99"/>
    <w:semiHidden/>
    <w:rsid w:val="00411613"/>
    <w:pPr>
      <w:spacing w:after="240"/>
      <w:ind w:left="720" w:hanging="720"/>
    </w:pPr>
    <w:rPr>
      <w:color w:val="000000"/>
    </w:rPr>
  </w:style>
  <w:style w:type="character" w:customStyle="1" w:styleId="HeadingBody1Char">
    <w:name w:val="HeadingBody 1 Char"/>
    <w:basedOn w:val="Heading2Char"/>
    <w:link w:val="HeadingBody1"/>
    <w:uiPriority w:val="99"/>
    <w:semiHidden/>
    <w:rsid w:val="00BE03C1"/>
    <w:rPr>
      <w:rFonts w:eastAsia="Calibri" w:cs="Times New Roman"/>
      <w:color w:val="000000"/>
    </w:rPr>
  </w:style>
  <w:style w:type="paragraph" w:customStyle="1" w:styleId="HeadingBody2">
    <w:name w:val="HeadingBody 2"/>
    <w:basedOn w:val="Normal"/>
    <w:next w:val="Heading2"/>
    <w:link w:val="HeadingBody2Char"/>
    <w:uiPriority w:val="99"/>
    <w:semiHidden/>
    <w:rsid w:val="00411613"/>
    <w:pPr>
      <w:spacing w:after="240"/>
      <w:ind w:left="1440" w:hanging="720"/>
    </w:pPr>
    <w:rPr>
      <w:color w:val="000000"/>
    </w:rPr>
  </w:style>
  <w:style w:type="character" w:customStyle="1" w:styleId="HeadingBody2Char">
    <w:name w:val="HeadingBody 2 Char"/>
    <w:basedOn w:val="Heading2Char"/>
    <w:link w:val="HeadingBody2"/>
    <w:uiPriority w:val="99"/>
    <w:semiHidden/>
    <w:rsid w:val="00BE03C1"/>
    <w:rPr>
      <w:rFonts w:eastAsia="Calibri" w:cs="Times New Roman"/>
      <w:color w:val="000000"/>
    </w:rPr>
  </w:style>
  <w:style w:type="paragraph" w:customStyle="1" w:styleId="HeadingBody3">
    <w:name w:val="HeadingBody 3"/>
    <w:basedOn w:val="Normal"/>
    <w:next w:val="Heading3"/>
    <w:link w:val="HeadingBody3Char"/>
    <w:uiPriority w:val="99"/>
    <w:semiHidden/>
    <w:rsid w:val="00411613"/>
    <w:pPr>
      <w:spacing w:after="240"/>
      <w:ind w:left="2160" w:hanging="720"/>
    </w:pPr>
    <w:rPr>
      <w:color w:val="000000"/>
    </w:rPr>
  </w:style>
  <w:style w:type="character" w:customStyle="1" w:styleId="HeadingBody3Char">
    <w:name w:val="HeadingBody 3 Char"/>
    <w:basedOn w:val="Heading2Char"/>
    <w:link w:val="HeadingBody3"/>
    <w:uiPriority w:val="99"/>
    <w:semiHidden/>
    <w:rsid w:val="00BE03C1"/>
    <w:rPr>
      <w:rFonts w:eastAsia="Calibri" w:cs="Times New Roman"/>
      <w:color w:val="000000"/>
    </w:rPr>
  </w:style>
  <w:style w:type="paragraph" w:customStyle="1" w:styleId="HeadingBody4">
    <w:name w:val="HeadingBody 4"/>
    <w:basedOn w:val="Normal"/>
    <w:next w:val="Heading4"/>
    <w:link w:val="HeadingBody4Char"/>
    <w:uiPriority w:val="99"/>
    <w:semiHidden/>
    <w:rsid w:val="00411613"/>
    <w:pPr>
      <w:spacing w:after="240"/>
      <w:ind w:left="2880" w:hanging="720"/>
    </w:pPr>
    <w:rPr>
      <w:color w:val="000000"/>
    </w:rPr>
  </w:style>
  <w:style w:type="character" w:customStyle="1" w:styleId="HeadingBody4Char">
    <w:name w:val="HeadingBody 4 Char"/>
    <w:basedOn w:val="Heading2Char"/>
    <w:link w:val="HeadingBody4"/>
    <w:uiPriority w:val="99"/>
    <w:semiHidden/>
    <w:rsid w:val="00BE03C1"/>
    <w:rPr>
      <w:rFonts w:eastAsia="Calibri" w:cs="Times New Roman"/>
      <w:color w:val="000000"/>
    </w:rPr>
  </w:style>
  <w:style w:type="paragraph" w:customStyle="1" w:styleId="HeadingBody5">
    <w:name w:val="HeadingBody 5"/>
    <w:basedOn w:val="Normal"/>
    <w:next w:val="Heading5"/>
    <w:link w:val="HeadingBody5Char"/>
    <w:uiPriority w:val="99"/>
    <w:semiHidden/>
    <w:rsid w:val="00411613"/>
    <w:pPr>
      <w:spacing w:after="240"/>
      <w:ind w:left="3600" w:hanging="720"/>
    </w:pPr>
    <w:rPr>
      <w:color w:val="000000"/>
    </w:rPr>
  </w:style>
  <w:style w:type="character" w:customStyle="1" w:styleId="HeadingBody5Char">
    <w:name w:val="HeadingBody 5 Char"/>
    <w:basedOn w:val="Heading2Char"/>
    <w:link w:val="HeadingBody5"/>
    <w:uiPriority w:val="99"/>
    <w:semiHidden/>
    <w:rsid w:val="00BE03C1"/>
    <w:rPr>
      <w:rFonts w:eastAsia="Calibri" w:cs="Times New Roman"/>
      <w:color w:val="000000"/>
    </w:rPr>
  </w:style>
  <w:style w:type="paragraph" w:customStyle="1" w:styleId="HeadingBody6">
    <w:name w:val="HeadingBody 6"/>
    <w:basedOn w:val="Normal"/>
    <w:next w:val="Heading6"/>
    <w:link w:val="HeadingBody6Char"/>
    <w:uiPriority w:val="99"/>
    <w:semiHidden/>
    <w:rsid w:val="00411613"/>
    <w:pPr>
      <w:spacing w:after="240"/>
      <w:ind w:left="4320" w:hanging="720"/>
    </w:pPr>
    <w:rPr>
      <w:color w:val="000000"/>
    </w:rPr>
  </w:style>
  <w:style w:type="character" w:customStyle="1" w:styleId="HeadingBody6Char">
    <w:name w:val="HeadingBody 6 Char"/>
    <w:basedOn w:val="Heading2Char"/>
    <w:link w:val="HeadingBody6"/>
    <w:uiPriority w:val="99"/>
    <w:semiHidden/>
    <w:rsid w:val="00BE03C1"/>
    <w:rPr>
      <w:rFonts w:eastAsia="Calibri" w:cs="Times New Roman"/>
      <w:color w:val="000000"/>
    </w:rPr>
  </w:style>
  <w:style w:type="paragraph" w:customStyle="1" w:styleId="HeadingBody7">
    <w:name w:val="HeadingBody 7"/>
    <w:basedOn w:val="Normal"/>
    <w:next w:val="Heading7"/>
    <w:link w:val="HeadingBody7Char"/>
    <w:uiPriority w:val="99"/>
    <w:semiHidden/>
    <w:rsid w:val="00411613"/>
    <w:pPr>
      <w:spacing w:after="240"/>
      <w:ind w:left="5040" w:hanging="720"/>
    </w:pPr>
    <w:rPr>
      <w:color w:val="000000"/>
    </w:rPr>
  </w:style>
  <w:style w:type="character" w:customStyle="1" w:styleId="HeadingBody7Char">
    <w:name w:val="HeadingBody 7 Char"/>
    <w:basedOn w:val="Heading2Char"/>
    <w:link w:val="HeadingBody7"/>
    <w:uiPriority w:val="99"/>
    <w:semiHidden/>
    <w:rsid w:val="00BE03C1"/>
    <w:rPr>
      <w:rFonts w:eastAsia="Calibri" w:cs="Times New Roman"/>
      <w:color w:val="000000"/>
    </w:rPr>
  </w:style>
  <w:style w:type="paragraph" w:customStyle="1" w:styleId="HeadingBody8">
    <w:name w:val="HeadingBody 8"/>
    <w:basedOn w:val="Normal"/>
    <w:next w:val="Heading8"/>
    <w:link w:val="HeadingBody8Char"/>
    <w:uiPriority w:val="99"/>
    <w:semiHidden/>
    <w:rsid w:val="00411613"/>
    <w:pPr>
      <w:spacing w:after="240"/>
      <w:ind w:left="5760" w:hanging="720"/>
    </w:pPr>
    <w:rPr>
      <w:color w:val="000000"/>
    </w:rPr>
  </w:style>
  <w:style w:type="character" w:customStyle="1" w:styleId="HeadingBody8Char">
    <w:name w:val="HeadingBody 8 Char"/>
    <w:basedOn w:val="Heading2Char"/>
    <w:link w:val="HeadingBody8"/>
    <w:uiPriority w:val="99"/>
    <w:semiHidden/>
    <w:rsid w:val="00BE03C1"/>
    <w:rPr>
      <w:rFonts w:eastAsia="Calibri" w:cs="Times New Roman"/>
      <w:color w:val="000000"/>
    </w:rPr>
  </w:style>
  <w:style w:type="paragraph" w:customStyle="1" w:styleId="HeadingBody9">
    <w:name w:val="HeadingBody 9"/>
    <w:basedOn w:val="Normal"/>
    <w:next w:val="Heading9"/>
    <w:link w:val="HeadingBody9Char"/>
    <w:uiPriority w:val="99"/>
    <w:semiHidden/>
    <w:rsid w:val="00411613"/>
    <w:pPr>
      <w:spacing w:after="240"/>
      <w:ind w:left="6480" w:hanging="720"/>
    </w:pPr>
    <w:rPr>
      <w:color w:val="000000"/>
    </w:rPr>
  </w:style>
  <w:style w:type="character" w:customStyle="1" w:styleId="HeadingBody9Char">
    <w:name w:val="HeadingBody 9 Char"/>
    <w:basedOn w:val="Heading2Char"/>
    <w:link w:val="HeadingBody9"/>
    <w:uiPriority w:val="99"/>
    <w:semiHidden/>
    <w:rsid w:val="00BE03C1"/>
    <w:rPr>
      <w:rFonts w:eastAsia="Calibri" w:cs="Times New Roman"/>
      <w:color w:val="000000"/>
    </w:rPr>
  </w:style>
  <w:style w:type="character" w:styleId="Hyperlink">
    <w:name w:val="Hyperlink"/>
    <w:basedOn w:val="DefaultParagraphFont"/>
    <w:uiPriority w:val="99"/>
    <w:unhideWhenUsed/>
    <w:rsid w:val="00411613"/>
    <w:rPr>
      <w:color w:val="0563C1" w:themeColor="hyperlink"/>
      <w:u w:val="single"/>
    </w:rPr>
  </w:style>
  <w:style w:type="paragraph" w:styleId="ListBullet">
    <w:name w:val="List Bullet"/>
    <w:basedOn w:val="Normal"/>
    <w:unhideWhenUsed/>
    <w:rsid w:val="00411613"/>
    <w:pPr>
      <w:numPr>
        <w:numId w:val="1"/>
      </w:numPr>
    </w:pPr>
  </w:style>
  <w:style w:type="paragraph" w:styleId="ListBullet2">
    <w:name w:val="List Bullet 2"/>
    <w:basedOn w:val="Normal"/>
    <w:uiPriority w:val="99"/>
    <w:unhideWhenUsed/>
    <w:qFormat/>
    <w:rsid w:val="00411613"/>
    <w:pPr>
      <w:numPr>
        <w:numId w:val="2"/>
      </w:numPr>
    </w:pPr>
  </w:style>
  <w:style w:type="paragraph" w:styleId="ListBullet3">
    <w:name w:val="List Bullet 3"/>
    <w:basedOn w:val="Normal"/>
    <w:uiPriority w:val="99"/>
    <w:unhideWhenUsed/>
    <w:rsid w:val="00411613"/>
    <w:pPr>
      <w:numPr>
        <w:numId w:val="3"/>
      </w:numPr>
    </w:pPr>
  </w:style>
  <w:style w:type="paragraph" w:styleId="ListBullet4">
    <w:name w:val="List Bullet 4"/>
    <w:basedOn w:val="Normal"/>
    <w:uiPriority w:val="99"/>
    <w:unhideWhenUsed/>
    <w:rsid w:val="00411613"/>
    <w:pPr>
      <w:numPr>
        <w:numId w:val="4"/>
      </w:numPr>
    </w:pPr>
  </w:style>
  <w:style w:type="paragraph" w:styleId="ListBullet5">
    <w:name w:val="List Bullet 5"/>
    <w:basedOn w:val="Normal"/>
    <w:uiPriority w:val="99"/>
    <w:unhideWhenUsed/>
    <w:rsid w:val="00411613"/>
    <w:pPr>
      <w:numPr>
        <w:numId w:val="5"/>
      </w:numPr>
    </w:pPr>
  </w:style>
  <w:style w:type="paragraph" w:styleId="ListContinue">
    <w:name w:val="List Continue"/>
    <w:basedOn w:val="Normal"/>
    <w:qFormat/>
    <w:rsid w:val="00411613"/>
    <w:pPr>
      <w:ind w:left="720"/>
    </w:pPr>
  </w:style>
  <w:style w:type="paragraph" w:customStyle="1" w:styleId="Listdef">
    <w:name w:val="List def"/>
    <w:basedOn w:val="Normal"/>
    <w:uiPriority w:val="99"/>
    <w:semiHidden/>
    <w:qFormat/>
    <w:rsid w:val="00411613"/>
    <w:pPr>
      <w:numPr>
        <w:numId w:val="6"/>
      </w:numPr>
      <w:spacing w:after="240"/>
      <w:jc w:val="both"/>
    </w:pPr>
    <w:rPr>
      <w:rFonts w:eastAsia="Times New Roman"/>
    </w:rPr>
  </w:style>
  <w:style w:type="paragraph" w:styleId="ListNumber">
    <w:name w:val="List Number"/>
    <w:basedOn w:val="Normal"/>
    <w:qFormat/>
    <w:rsid w:val="00411613"/>
    <w:pPr>
      <w:numPr>
        <w:numId w:val="7"/>
      </w:numPr>
      <w:contextualSpacing/>
    </w:pPr>
  </w:style>
  <w:style w:type="paragraph" w:styleId="NoSpacing">
    <w:name w:val="No Spacing"/>
    <w:uiPriority w:val="1"/>
    <w:unhideWhenUsed/>
    <w:qFormat/>
    <w:rsid w:val="00411613"/>
  </w:style>
  <w:style w:type="character" w:styleId="PageNumber">
    <w:name w:val="page number"/>
    <w:basedOn w:val="DefaultParagraphFont"/>
    <w:rsid w:val="00411613"/>
  </w:style>
  <w:style w:type="paragraph" w:styleId="Salutation">
    <w:name w:val="Salutation"/>
    <w:basedOn w:val="Normal"/>
    <w:next w:val="BodyFirstLine5"/>
    <w:link w:val="SalutationChar"/>
    <w:uiPriority w:val="99"/>
    <w:semiHidden/>
    <w:unhideWhenUsed/>
    <w:rsid w:val="00625B09"/>
    <w:pPr>
      <w:spacing w:after="240"/>
    </w:pPr>
  </w:style>
  <w:style w:type="character" w:customStyle="1" w:styleId="SalutationChar">
    <w:name w:val="Salutation Char"/>
    <w:basedOn w:val="DefaultParagraphFont"/>
    <w:link w:val="Salutation"/>
    <w:uiPriority w:val="99"/>
    <w:semiHidden/>
    <w:rsid w:val="00625B09"/>
    <w:rPr>
      <w:rFonts w:eastAsia="Calibri" w:cs="Times New Roman"/>
    </w:rPr>
  </w:style>
  <w:style w:type="paragraph" w:styleId="Signature">
    <w:name w:val="Signature"/>
    <w:basedOn w:val="Normal"/>
    <w:link w:val="SignatureChar"/>
    <w:rsid w:val="00411613"/>
    <w:pPr>
      <w:keepLines/>
      <w:tabs>
        <w:tab w:val="left" w:pos="4860"/>
        <w:tab w:val="left" w:pos="5400"/>
        <w:tab w:val="right" w:pos="9000"/>
      </w:tabs>
      <w:spacing w:after="480"/>
      <w:ind w:left="4320"/>
    </w:pPr>
    <w:rPr>
      <w:rFonts w:eastAsia="Times New Roman"/>
    </w:rPr>
  </w:style>
  <w:style w:type="character" w:customStyle="1" w:styleId="SignatureChar">
    <w:name w:val="Signature Char"/>
    <w:basedOn w:val="DefaultParagraphFont"/>
    <w:link w:val="Signature"/>
    <w:rsid w:val="00411613"/>
    <w:rPr>
      <w:rFonts w:eastAsia="Times New Roman" w:cs="Times New Roman"/>
    </w:rPr>
  </w:style>
  <w:style w:type="paragraph" w:customStyle="1" w:styleId="Spacer">
    <w:name w:val="Spacer"/>
    <w:basedOn w:val="Normal"/>
    <w:next w:val="BodyFirstLine5"/>
    <w:uiPriority w:val="99"/>
    <w:semiHidden/>
    <w:qFormat/>
    <w:rsid w:val="00411613"/>
    <w:pPr>
      <w:spacing w:after="120"/>
    </w:pPr>
  </w:style>
  <w:style w:type="paragraph" w:customStyle="1" w:styleId="TableFootnote">
    <w:name w:val="Table Footnote"/>
    <w:basedOn w:val="Normal"/>
    <w:rsid w:val="00411613"/>
    <w:pPr>
      <w:keepLines/>
      <w:tabs>
        <w:tab w:val="left" w:pos="360"/>
      </w:tabs>
      <w:spacing w:after="60"/>
      <w:ind w:left="360" w:hanging="360"/>
    </w:pPr>
    <w:rPr>
      <w:sz w:val="16"/>
    </w:rPr>
  </w:style>
  <w:style w:type="paragraph" w:customStyle="1" w:styleId="TableFootnoteDiv">
    <w:name w:val="Table Footnote Div"/>
    <w:basedOn w:val="Normal"/>
    <w:next w:val="TableFootnote"/>
    <w:rsid w:val="00411613"/>
    <w:pPr>
      <w:keepNext/>
      <w:keepLines/>
      <w:pBdr>
        <w:bottom w:val="single" w:sz="4" w:space="1" w:color="auto"/>
      </w:pBdr>
      <w:spacing w:after="60"/>
      <w:ind w:right="7920"/>
    </w:pPr>
    <w:rPr>
      <w:sz w:val="16"/>
    </w:rPr>
  </w:style>
  <w:style w:type="paragraph" w:customStyle="1" w:styleId="TableFootnoteEnd">
    <w:name w:val="Table Footnote End"/>
    <w:basedOn w:val="Normal"/>
    <w:next w:val="BodyFirstLine5"/>
    <w:rsid w:val="00411613"/>
    <w:pPr>
      <w:keepLines/>
      <w:tabs>
        <w:tab w:val="left" w:pos="360"/>
      </w:tabs>
      <w:spacing w:after="240"/>
      <w:ind w:left="360" w:hanging="360"/>
    </w:pPr>
    <w:rPr>
      <w:sz w:val="16"/>
    </w:rPr>
  </w:style>
  <w:style w:type="table" w:styleId="TableGrid">
    <w:name w:val="Table Grid"/>
    <w:basedOn w:val="TableNormal"/>
    <w:uiPriority w:val="59"/>
    <w:rsid w:val="00E7467B"/>
    <w:rPr>
      <w:rFonts w:cs="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Authorities">
    <w:name w:val="table of authorities"/>
    <w:basedOn w:val="Normal"/>
    <w:next w:val="Normal"/>
    <w:uiPriority w:val="99"/>
    <w:semiHidden/>
    <w:unhideWhenUsed/>
    <w:rsid w:val="00411613"/>
    <w:pPr>
      <w:ind w:left="240" w:hanging="240"/>
    </w:pPr>
  </w:style>
  <w:style w:type="paragraph" w:styleId="TableofFigures">
    <w:name w:val="table of figures"/>
    <w:basedOn w:val="Normal"/>
    <w:next w:val="Normal"/>
    <w:uiPriority w:val="99"/>
    <w:semiHidden/>
    <w:unhideWhenUsed/>
    <w:rsid w:val="00411613"/>
  </w:style>
  <w:style w:type="paragraph" w:styleId="Title">
    <w:name w:val="Title"/>
    <w:basedOn w:val="Normal"/>
    <w:next w:val="BodyFirstLine5"/>
    <w:link w:val="TitleChar"/>
    <w:qFormat/>
    <w:rsid w:val="00C348D9"/>
    <w:pPr>
      <w:keepNext/>
      <w:keepLines/>
      <w:spacing w:after="240"/>
      <w:jc w:val="center"/>
    </w:pPr>
    <w:rPr>
      <w:rFonts w:eastAsia="Times New Roman"/>
      <w:b/>
      <w:bCs/>
    </w:rPr>
  </w:style>
  <w:style w:type="character" w:customStyle="1" w:styleId="TitleChar">
    <w:name w:val="Title Char"/>
    <w:basedOn w:val="DefaultParagraphFont"/>
    <w:link w:val="Title"/>
    <w:rsid w:val="00C348D9"/>
    <w:rPr>
      <w:rFonts w:eastAsia="Times New Roman" w:cs="Times New Roman"/>
      <w:b/>
      <w:bCs/>
    </w:rPr>
  </w:style>
  <w:style w:type="paragraph" w:customStyle="1" w:styleId="TitleLeft">
    <w:name w:val="Title Left"/>
    <w:basedOn w:val="Normal"/>
    <w:next w:val="BodyFirstLine5"/>
    <w:qFormat/>
    <w:rsid w:val="00411613"/>
    <w:pPr>
      <w:keepNext/>
      <w:keepLines/>
      <w:spacing w:after="240"/>
    </w:pPr>
    <w:rPr>
      <w:b/>
      <w:bCs/>
    </w:rPr>
  </w:style>
  <w:style w:type="paragraph" w:customStyle="1" w:styleId="TitleLeftBoldItalic">
    <w:name w:val="Title Left Bold Italic"/>
    <w:basedOn w:val="Normal"/>
    <w:next w:val="BodyFirstLine5"/>
    <w:qFormat/>
    <w:rsid w:val="00411613"/>
    <w:pPr>
      <w:keepNext/>
      <w:keepLines/>
      <w:spacing w:after="240"/>
    </w:pPr>
    <w:rPr>
      <w:b/>
      <w:i/>
    </w:rPr>
  </w:style>
  <w:style w:type="paragraph" w:customStyle="1" w:styleId="TitleLeftIndentBold">
    <w:name w:val="Title Left Indent Bold"/>
    <w:basedOn w:val="Normal"/>
    <w:next w:val="BodyFirstLine5"/>
    <w:qFormat/>
    <w:rsid w:val="00411613"/>
    <w:pPr>
      <w:keepNext/>
      <w:keepLines/>
      <w:spacing w:after="240"/>
      <w:ind w:left="720"/>
    </w:pPr>
    <w:rPr>
      <w:b/>
    </w:rPr>
  </w:style>
  <w:style w:type="paragraph" w:customStyle="1" w:styleId="TitleLeftIndentBoldItalic">
    <w:name w:val="Title Left Indent Bold Italic"/>
    <w:basedOn w:val="Normal"/>
    <w:next w:val="BodyFirstLine5"/>
    <w:qFormat/>
    <w:rsid w:val="00411613"/>
    <w:pPr>
      <w:keepNext/>
      <w:keepLines/>
      <w:spacing w:after="240"/>
      <w:ind w:left="720"/>
    </w:pPr>
    <w:rPr>
      <w:b/>
      <w:i/>
    </w:rPr>
  </w:style>
  <w:style w:type="paragraph" w:customStyle="1" w:styleId="TitleLeftIndentItalic">
    <w:name w:val="Title Left Indent Italic"/>
    <w:basedOn w:val="Normal"/>
    <w:next w:val="BodyFirstLine5"/>
    <w:qFormat/>
    <w:rsid w:val="00411613"/>
    <w:pPr>
      <w:keepNext/>
      <w:keepLines/>
      <w:spacing w:after="240"/>
      <w:ind w:left="720"/>
    </w:pPr>
    <w:rPr>
      <w:i/>
    </w:rPr>
  </w:style>
  <w:style w:type="paragraph" w:customStyle="1" w:styleId="TitleLeftItalic">
    <w:name w:val="Title Left Italic"/>
    <w:basedOn w:val="Normal"/>
    <w:next w:val="BodyFirstLine5"/>
    <w:qFormat/>
    <w:rsid w:val="00411613"/>
    <w:pPr>
      <w:keepNext/>
      <w:keepLines/>
      <w:spacing w:after="240"/>
    </w:pPr>
    <w:rPr>
      <w:i/>
    </w:rPr>
  </w:style>
  <w:style w:type="paragraph" w:customStyle="1" w:styleId="TitleRight">
    <w:name w:val="Title Right"/>
    <w:basedOn w:val="Normal"/>
    <w:next w:val="BodyFirstLine5"/>
    <w:qFormat/>
    <w:rsid w:val="00411613"/>
    <w:pPr>
      <w:keepNext/>
      <w:keepLines/>
      <w:spacing w:after="480"/>
      <w:jc w:val="right"/>
    </w:pPr>
    <w:rPr>
      <w:rFonts w:eastAsia="Times New Roman"/>
      <w:b/>
      <w:bCs/>
    </w:rPr>
  </w:style>
  <w:style w:type="paragraph" w:styleId="TOAHeading">
    <w:name w:val="toa heading"/>
    <w:basedOn w:val="Normal"/>
    <w:next w:val="Normal"/>
    <w:uiPriority w:val="99"/>
    <w:semiHidden/>
    <w:unhideWhenUsed/>
    <w:rsid w:val="0041161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11613"/>
    <w:pPr>
      <w:spacing w:after="100"/>
    </w:pPr>
  </w:style>
  <w:style w:type="paragraph" w:styleId="TOC2">
    <w:name w:val="toc 2"/>
    <w:basedOn w:val="Normal"/>
    <w:next w:val="Normal"/>
    <w:autoRedefine/>
    <w:uiPriority w:val="39"/>
    <w:semiHidden/>
    <w:unhideWhenUsed/>
    <w:rsid w:val="00411613"/>
    <w:pPr>
      <w:spacing w:after="100"/>
      <w:ind w:left="240"/>
    </w:pPr>
  </w:style>
  <w:style w:type="paragraph" w:styleId="TOC3">
    <w:name w:val="toc 3"/>
    <w:basedOn w:val="Normal"/>
    <w:next w:val="Normal"/>
    <w:autoRedefine/>
    <w:uiPriority w:val="39"/>
    <w:semiHidden/>
    <w:unhideWhenUsed/>
    <w:rsid w:val="00411613"/>
    <w:pPr>
      <w:spacing w:after="100"/>
      <w:ind w:left="480"/>
    </w:pPr>
  </w:style>
  <w:style w:type="paragraph" w:styleId="TOC4">
    <w:name w:val="toc 4"/>
    <w:basedOn w:val="Normal"/>
    <w:next w:val="Normal"/>
    <w:autoRedefine/>
    <w:uiPriority w:val="39"/>
    <w:semiHidden/>
    <w:unhideWhenUsed/>
    <w:rsid w:val="00411613"/>
    <w:pPr>
      <w:spacing w:after="100"/>
      <w:ind w:left="720"/>
    </w:pPr>
  </w:style>
  <w:style w:type="paragraph" w:styleId="TOC5">
    <w:name w:val="toc 5"/>
    <w:basedOn w:val="Normal"/>
    <w:next w:val="Normal"/>
    <w:autoRedefine/>
    <w:uiPriority w:val="39"/>
    <w:semiHidden/>
    <w:unhideWhenUsed/>
    <w:rsid w:val="00411613"/>
    <w:pPr>
      <w:spacing w:after="100"/>
      <w:ind w:left="960"/>
    </w:pPr>
  </w:style>
  <w:style w:type="paragraph" w:styleId="TOC6">
    <w:name w:val="toc 6"/>
    <w:basedOn w:val="Normal"/>
    <w:next w:val="Normal"/>
    <w:autoRedefine/>
    <w:uiPriority w:val="39"/>
    <w:semiHidden/>
    <w:unhideWhenUsed/>
    <w:rsid w:val="00411613"/>
    <w:pPr>
      <w:spacing w:after="100"/>
      <w:ind w:left="1200"/>
    </w:pPr>
  </w:style>
  <w:style w:type="paragraph" w:styleId="TOC7">
    <w:name w:val="toc 7"/>
    <w:basedOn w:val="Normal"/>
    <w:next w:val="Normal"/>
    <w:autoRedefine/>
    <w:uiPriority w:val="39"/>
    <w:semiHidden/>
    <w:unhideWhenUsed/>
    <w:rsid w:val="00411613"/>
    <w:pPr>
      <w:spacing w:after="100"/>
      <w:ind w:left="1440"/>
    </w:pPr>
  </w:style>
  <w:style w:type="paragraph" w:styleId="TOC8">
    <w:name w:val="toc 8"/>
    <w:basedOn w:val="Normal"/>
    <w:next w:val="Normal"/>
    <w:autoRedefine/>
    <w:uiPriority w:val="39"/>
    <w:semiHidden/>
    <w:unhideWhenUsed/>
    <w:rsid w:val="00411613"/>
    <w:pPr>
      <w:spacing w:after="100"/>
      <w:ind w:left="1680"/>
    </w:pPr>
  </w:style>
  <w:style w:type="paragraph" w:styleId="TOC9">
    <w:name w:val="toc 9"/>
    <w:basedOn w:val="Normal"/>
    <w:next w:val="Normal"/>
    <w:autoRedefine/>
    <w:uiPriority w:val="39"/>
    <w:semiHidden/>
    <w:unhideWhenUsed/>
    <w:rsid w:val="00411613"/>
    <w:pPr>
      <w:spacing w:after="100"/>
      <w:ind w:left="1920"/>
    </w:pPr>
  </w:style>
  <w:style w:type="paragraph" w:customStyle="1" w:styleId="TOCHeader">
    <w:name w:val="TOC Header"/>
    <w:basedOn w:val="Normal"/>
    <w:rsid w:val="00411613"/>
    <w:pPr>
      <w:ind w:left="115" w:right="115"/>
      <w:jc w:val="center"/>
    </w:pPr>
    <w:rPr>
      <w:rFonts w:eastAsia="Times New Roman"/>
      <w:szCs w:val="20"/>
    </w:rPr>
  </w:style>
  <w:style w:type="paragraph" w:styleId="TOCHeading">
    <w:name w:val="TOC Heading"/>
    <w:basedOn w:val="Normal"/>
    <w:semiHidden/>
    <w:unhideWhenUsed/>
    <w:qFormat/>
    <w:rsid w:val="00411613"/>
    <w:pPr>
      <w:jc w:val="center"/>
    </w:pPr>
    <w:rPr>
      <w:rFonts w:eastAsia="Times New Roman"/>
      <w:b/>
      <w:szCs w:val="20"/>
    </w:rPr>
  </w:style>
  <w:style w:type="paragraph" w:customStyle="1" w:styleId="TOCPage">
    <w:name w:val="TOC Page"/>
    <w:basedOn w:val="Normal"/>
    <w:semiHidden/>
    <w:unhideWhenUsed/>
    <w:rsid w:val="00411613"/>
    <w:pPr>
      <w:jc w:val="right"/>
    </w:pPr>
    <w:rPr>
      <w:rFonts w:eastAsia="Times New Roman"/>
      <w:b/>
      <w:szCs w:val="20"/>
    </w:rPr>
  </w:style>
  <w:style w:type="paragraph" w:styleId="Quote">
    <w:name w:val="Quote"/>
    <w:basedOn w:val="Normal"/>
    <w:next w:val="Normal"/>
    <w:link w:val="QuoteChar"/>
    <w:uiPriority w:val="99"/>
    <w:unhideWhenUsed/>
    <w:qFormat/>
    <w:rsid w:val="00625B09"/>
    <w:pPr>
      <w:spacing w:after="240"/>
      <w:ind w:left="864" w:right="864"/>
      <w:jc w:val="center"/>
    </w:pPr>
    <w:rPr>
      <w:i/>
      <w:iCs/>
      <w:color w:val="404040" w:themeColor="text1" w:themeTint="BF"/>
    </w:rPr>
  </w:style>
  <w:style w:type="character" w:customStyle="1" w:styleId="QuoteChar">
    <w:name w:val="Quote Char"/>
    <w:basedOn w:val="DefaultParagraphFont"/>
    <w:link w:val="Quote"/>
    <w:uiPriority w:val="99"/>
    <w:rsid w:val="00482D1E"/>
    <w:rPr>
      <w:rFonts w:eastAsia="Calibri" w:cs="Times New Roman"/>
      <w:i/>
      <w:iCs/>
      <w:color w:val="404040" w:themeColor="text1" w:themeTint="BF"/>
    </w:rPr>
  </w:style>
  <w:style w:type="paragraph" w:customStyle="1" w:styleId="TableBodyText">
    <w:name w:val="Table Body Text"/>
    <w:basedOn w:val="Normal"/>
    <w:qFormat/>
    <w:rsid w:val="00C348D9"/>
    <w:rPr>
      <w:rFonts w:eastAsiaTheme="minorHAnsi"/>
      <w:szCs w:val="22"/>
    </w:rPr>
  </w:style>
  <w:style w:type="paragraph" w:customStyle="1" w:styleId="TableBodyTextBold">
    <w:name w:val="Table Body Text Bold"/>
    <w:basedOn w:val="Normal"/>
    <w:qFormat/>
    <w:rsid w:val="00C348D9"/>
    <w:rPr>
      <w:rFonts w:eastAsiaTheme="minorHAnsi"/>
      <w:b/>
      <w:szCs w:val="22"/>
    </w:rPr>
  </w:style>
  <w:style w:type="paragraph" w:customStyle="1" w:styleId="TableRightAlign">
    <w:name w:val="Table Right Align"/>
    <w:basedOn w:val="Normal"/>
    <w:qFormat/>
    <w:rsid w:val="00C348D9"/>
    <w:pPr>
      <w:ind w:left="576" w:hanging="576"/>
      <w:jc w:val="right"/>
    </w:pPr>
    <w:rPr>
      <w:rFonts w:eastAsiaTheme="minorHAnsi"/>
      <w:szCs w:val="22"/>
    </w:rPr>
  </w:style>
  <w:style w:type="paragraph" w:customStyle="1" w:styleId="TableRightAlignBold">
    <w:name w:val="Table Right Align Bold"/>
    <w:basedOn w:val="Normal"/>
    <w:qFormat/>
    <w:rsid w:val="00C348D9"/>
    <w:pPr>
      <w:jc w:val="right"/>
    </w:pPr>
    <w:rPr>
      <w:rFonts w:eastAsiaTheme="minorHAnsi"/>
      <w:b/>
      <w:szCs w:val="22"/>
    </w:rPr>
  </w:style>
  <w:style w:type="character" w:styleId="UnresolvedMention">
    <w:name w:val="Unresolved Mention"/>
    <w:basedOn w:val="DefaultParagraphFont"/>
    <w:uiPriority w:val="99"/>
    <w:semiHidden/>
    <w:unhideWhenUsed/>
    <w:rsid w:val="00297F05"/>
    <w:rPr>
      <w:color w:val="605E5C"/>
      <w:shd w:val="clear" w:color="auto" w:fill="E1DFDD"/>
    </w:rPr>
  </w:style>
  <w:style w:type="paragraph" w:styleId="Revision">
    <w:name w:val="Revision"/>
    <w:hidden/>
    <w:uiPriority w:val="99"/>
    <w:semiHidden/>
    <w:rsid w:val="00297F05"/>
    <w:rPr>
      <w:rFonts w:cs="Times New Roman"/>
    </w:rPr>
  </w:style>
  <w:style w:type="character" w:styleId="CommentReference">
    <w:name w:val="annotation reference"/>
    <w:basedOn w:val="DefaultParagraphFont"/>
    <w:uiPriority w:val="99"/>
    <w:unhideWhenUsed/>
    <w:rsid w:val="00297F05"/>
    <w:rPr>
      <w:sz w:val="16"/>
      <w:szCs w:val="16"/>
    </w:rPr>
  </w:style>
  <w:style w:type="paragraph" w:styleId="CommentText">
    <w:name w:val="annotation text"/>
    <w:basedOn w:val="Normal"/>
    <w:link w:val="CommentTextChar"/>
    <w:uiPriority w:val="99"/>
    <w:unhideWhenUsed/>
    <w:rsid w:val="00297F05"/>
    <w:rPr>
      <w:sz w:val="20"/>
      <w:szCs w:val="20"/>
    </w:rPr>
  </w:style>
  <w:style w:type="character" w:customStyle="1" w:styleId="CommentTextChar">
    <w:name w:val="Comment Text Char"/>
    <w:basedOn w:val="DefaultParagraphFont"/>
    <w:link w:val="CommentText"/>
    <w:uiPriority w:val="99"/>
    <w:rsid w:val="00297F05"/>
    <w:rPr>
      <w:rFonts w:cs="Times New Roman"/>
      <w:sz w:val="20"/>
      <w:szCs w:val="20"/>
    </w:rPr>
  </w:style>
  <w:style w:type="paragraph" w:styleId="CommentSubject">
    <w:name w:val="annotation subject"/>
    <w:basedOn w:val="CommentText"/>
    <w:next w:val="CommentText"/>
    <w:link w:val="CommentSubjectChar"/>
    <w:uiPriority w:val="99"/>
    <w:semiHidden/>
    <w:unhideWhenUsed/>
    <w:rsid w:val="00297F05"/>
    <w:rPr>
      <w:b/>
      <w:bCs/>
    </w:rPr>
  </w:style>
  <w:style w:type="character" w:customStyle="1" w:styleId="CommentSubjectChar">
    <w:name w:val="Comment Subject Char"/>
    <w:basedOn w:val="CommentTextChar"/>
    <w:link w:val="CommentSubject"/>
    <w:uiPriority w:val="99"/>
    <w:semiHidden/>
    <w:rsid w:val="00297F05"/>
    <w:rPr>
      <w:rFonts w:cs="Times New Roman"/>
      <w:b/>
      <w:bCs/>
      <w:sz w:val="20"/>
      <w:szCs w:val="20"/>
    </w:rPr>
  </w:style>
  <w:style w:type="paragraph" w:styleId="NormalWeb">
    <w:name w:val="Normal (Web)"/>
    <w:basedOn w:val="Normal"/>
    <w:uiPriority w:val="99"/>
    <w:unhideWhenUsed/>
    <w:rsid w:val="006518EC"/>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BB3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flowy.io/" TargetMode="External"/><Relationship Id="rId13" Type="http://schemas.openxmlformats.org/officeDocument/2006/relationships/hyperlink" Target="https://policies.google.com/privacy?hl=en-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laboutcookie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boutcookie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upport@appflowy.io" TargetMode="External"/><Relationship Id="rId4" Type="http://schemas.openxmlformats.org/officeDocument/2006/relationships/settings" Target="settings.xml"/><Relationship Id="rId9" Type="http://schemas.openxmlformats.org/officeDocument/2006/relationships/hyperlink" Target="https://www.appflowy.com/" TargetMode="External"/><Relationship Id="rId14" Type="http://schemas.openxmlformats.org/officeDocument/2006/relationships/hyperlink" Target="mailto:support@appflow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7B9D-2280-4772-95A8-57CAD650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Claeyssen</dc:creator>
  <cp:keywords/>
  <dc:description/>
  <cp:lastModifiedBy>Annie Wang</cp:lastModifiedBy>
  <cp:revision>40</cp:revision>
  <dcterms:created xsi:type="dcterms:W3CDTF">2024-06-10T14:02:00Z</dcterms:created>
  <dcterms:modified xsi:type="dcterms:W3CDTF">2024-07-09T06:25:00Z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-402781231</vt:i4>
  </property>
  <property fmtid="{D5CDD505-2E9C-101B-9397-08002B2CF9AE}" pid="3" name="_NewReviewCycle">
    <vt:lpwstr/>
  </property>
  <property fmtid="{D5CDD505-2E9C-101B-9397-08002B2CF9AE}" pid="4" name="_EmailSubject">
    <vt:lpwstr>AppFlowy -Terms and Policies</vt:lpwstr>
  </property>
  <property fmtid="{D5CDD505-2E9C-101B-9397-08002B2CF9AE}" pid="5" name="_AuthorEmail">
    <vt:lpwstr>longbo.wang@sidley.com</vt:lpwstr>
  </property>
  <property fmtid="{D5CDD505-2E9C-101B-9397-08002B2CF9AE}" pid="6" name="_AuthorEmailDisplayName">
    <vt:lpwstr>Wang, Longbo</vt:lpwstr>
  </property>
  <property fmtid="{D5CDD505-2E9C-101B-9397-08002B2CF9AE}" pid="7" name="_PreviousAdHocReviewCycleID">
    <vt:i4>1438363775</vt:i4>
  </property>
</Properties>
</file>